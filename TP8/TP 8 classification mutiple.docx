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D8616" w14:textId="007F8AE5" w:rsidR="002B0C63" w:rsidRDefault="00D047D2" w:rsidP="00BE0BC0">
      <w:pPr>
        <w:outlineLvl w:val="0"/>
      </w:pPr>
      <w:r>
        <w:t xml:space="preserve"> </w:t>
      </w:r>
      <w:r w:rsidR="00E47541">
        <w:t xml:space="preserve"> </w:t>
      </w:r>
      <w:r w:rsidR="00A800F0">
        <w:rPr>
          <w:rFonts w:hint="cs"/>
          <w:rtl/>
        </w:rPr>
        <w:t>  </w:t>
      </w:r>
      <w:r w:rsidR="002B0C63" w:rsidRPr="002B0C63">
        <w:t>Énoncés des exercices</w:t>
      </w:r>
    </w:p>
    <w:p w14:paraId="7A26EA8B" w14:textId="77777777" w:rsidR="00BE0BC0" w:rsidRDefault="00BE0BC0" w:rsidP="00BE0BC0">
      <w:pPr>
        <w:outlineLvl w:val="0"/>
      </w:pPr>
    </w:p>
    <w:p w14:paraId="610D3302" w14:textId="77777777" w:rsidR="00136F81" w:rsidRPr="00B26039" w:rsidRDefault="00136F81" w:rsidP="00136F81">
      <w:pPr>
        <w:pStyle w:val="Titre4"/>
        <w:shd w:val="clear" w:color="auto" w:fill="FFFFFF"/>
        <w:spacing w:before="0" w:after="150"/>
        <w:rPr>
          <w:rFonts w:ascii="Arial" w:hAnsi="Arial" w:cs="Arial"/>
          <w:sz w:val="32"/>
          <w:szCs w:val="32"/>
        </w:rPr>
      </w:pPr>
      <w:r w:rsidRPr="00B26039">
        <w:rPr>
          <w:rFonts w:ascii="Arial" w:hAnsi="Arial" w:cs="Arial"/>
          <w:sz w:val="32"/>
          <w:szCs w:val="32"/>
        </w:rPr>
        <w:t>Les données et la problématique</w:t>
      </w:r>
    </w:p>
    <w:p w14:paraId="1DC1938B" w14:textId="3D25EB27" w:rsidR="00136F81" w:rsidRPr="00136F81" w:rsidRDefault="00136F81" w:rsidP="00136F81">
      <w:pPr>
        <w:shd w:val="clear" w:color="auto" w:fill="FFFFFF"/>
        <w:rPr>
          <w:rFonts w:asciiTheme="majorBidi" w:hAnsiTheme="majorBidi" w:cstheme="majorBidi"/>
        </w:rPr>
      </w:pPr>
      <w:r w:rsidRPr="00136F81">
        <w:rPr>
          <w:rFonts w:asciiTheme="majorBidi" w:hAnsiTheme="majorBidi" w:cstheme="majorBidi"/>
        </w:rPr>
        <w:t xml:space="preserve">Étant donné un ensemble de données de m exemples d'apprentissage, chacun contenant des informations sous la forme de diverses caractéristiques et d'une étiquette. Chaque étiquette correspond à une classe, à laquelle appartient l'exemple d'apprentissage. Dans la classification </w:t>
      </w:r>
      <w:r w:rsidRPr="00136F81">
        <w:rPr>
          <w:rFonts w:asciiTheme="majorBidi" w:hAnsiTheme="majorBidi" w:cstheme="majorBidi"/>
        </w:rPr>
        <w:t>multi classe</w:t>
      </w:r>
      <w:r w:rsidRPr="00136F81">
        <w:rPr>
          <w:rFonts w:asciiTheme="majorBidi" w:hAnsiTheme="majorBidi" w:cstheme="majorBidi"/>
        </w:rPr>
        <w:t>, nous avons un ensemble fini de classes. Chaque exemple de formation a également n fonctionnalités.</w:t>
      </w:r>
    </w:p>
    <w:p w14:paraId="26460DD8" w14:textId="77777777" w:rsidR="00136F81" w:rsidRPr="00136F81" w:rsidRDefault="00136F81" w:rsidP="00136F81">
      <w:pPr>
        <w:shd w:val="clear" w:color="auto" w:fill="FFFFFF"/>
        <w:rPr>
          <w:rFonts w:asciiTheme="majorBidi" w:hAnsiTheme="majorBidi" w:cstheme="majorBidi"/>
        </w:rPr>
      </w:pPr>
    </w:p>
    <w:p w14:paraId="3FA65EDA" w14:textId="2BF3F9D2" w:rsidR="00136F81" w:rsidRDefault="00136F81" w:rsidP="00136F81">
      <w:pPr>
        <w:shd w:val="clear" w:color="auto" w:fill="FFFFFF"/>
        <w:rPr>
          <w:rFonts w:asciiTheme="majorBidi" w:hAnsiTheme="majorBidi" w:cstheme="majorBidi"/>
        </w:rPr>
      </w:pPr>
      <w:r w:rsidRPr="00136F81">
        <w:rPr>
          <w:rFonts w:asciiTheme="majorBidi" w:hAnsiTheme="majorBidi" w:cstheme="majorBidi"/>
        </w:rPr>
        <w:t>Par exemple, dans le cas de l'identification de différents types de fruits, « Forme », « Couleur », « Rayon » peuvent figurer et « Pomme », « Orange », « Banane » peuvent être des étiquettes de classe différentes.</w:t>
      </w:r>
    </w:p>
    <w:p w14:paraId="49C3BF56" w14:textId="2B60A607" w:rsidR="00B26039" w:rsidRDefault="00B26039" w:rsidP="00136F81">
      <w:pPr>
        <w:shd w:val="clear" w:color="auto" w:fill="FFFFFF"/>
        <w:rPr>
          <w:rFonts w:asciiTheme="majorBidi" w:hAnsiTheme="majorBidi" w:cstheme="majorBidi"/>
          <w:color w:val="000000"/>
        </w:rPr>
      </w:pPr>
      <w:r w:rsidRPr="00B26039">
        <w:rPr>
          <w:rFonts w:asciiTheme="majorBidi" w:hAnsiTheme="majorBidi" w:cstheme="majorBidi"/>
          <w:color w:val="000000"/>
        </w:rPr>
        <w:t xml:space="preserve">Dans une classification </w:t>
      </w:r>
      <w:r w:rsidRPr="00B26039">
        <w:rPr>
          <w:rFonts w:asciiTheme="majorBidi" w:hAnsiTheme="majorBidi" w:cstheme="majorBidi"/>
          <w:color w:val="000000"/>
        </w:rPr>
        <w:t>multi classe</w:t>
      </w:r>
      <w:r w:rsidRPr="00B26039">
        <w:rPr>
          <w:rFonts w:asciiTheme="majorBidi" w:hAnsiTheme="majorBidi" w:cstheme="majorBidi"/>
          <w:color w:val="000000"/>
        </w:rPr>
        <w:t>, nous formons un classificateur à l'aide de nos données d'apprentissage et utilisons ce classificateur pour classer de nouveaux exemples.</w:t>
      </w:r>
    </w:p>
    <w:p w14:paraId="35CE1DD4" w14:textId="77777777" w:rsidR="00B26039" w:rsidRPr="00136F81" w:rsidRDefault="00B26039" w:rsidP="00136F81">
      <w:pPr>
        <w:shd w:val="clear" w:color="auto" w:fill="FFFFFF"/>
        <w:rPr>
          <w:rFonts w:asciiTheme="majorBidi" w:hAnsiTheme="majorBidi" w:cstheme="majorBidi"/>
          <w:color w:val="000000"/>
        </w:rPr>
      </w:pPr>
    </w:p>
    <w:p w14:paraId="7885AF04" w14:textId="77777777" w:rsidR="00B26039" w:rsidRDefault="00B26039" w:rsidP="00B26039">
      <w:r w:rsidRPr="00B26039">
        <w:t xml:space="preserve">Objectif de </w:t>
      </w:r>
      <w:r>
        <w:t>ce TP</w:t>
      </w:r>
    </w:p>
    <w:p w14:paraId="542D466F" w14:textId="77777777" w:rsidR="00B26039" w:rsidRDefault="00B26039" w:rsidP="00B26039"/>
    <w:p w14:paraId="2EB97D22" w14:textId="776578E8" w:rsidR="00136F81" w:rsidRDefault="00B26039" w:rsidP="00B26039">
      <w:r w:rsidRPr="00B26039">
        <w:t xml:space="preserve">– Nous utiliserons différentes méthodes de classification </w:t>
      </w:r>
      <w:proofErr w:type="spellStart"/>
      <w:r w:rsidRPr="00B26039">
        <w:t>multiclasses</w:t>
      </w:r>
      <w:proofErr w:type="spellEnd"/>
      <w:r w:rsidRPr="00B26039">
        <w:t xml:space="preserve"> telles que KNN, Arbres de décision, SVM, etc. Nous comparerons leur précision sur les données de test. Nous allons effectuer tout cela avec </w:t>
      </w:r>
      <w:proofErr w:type="spellStart"/>
      <w:r w:rsidRPr="00B26039">
        <w:t>sci</w:t>
      </w:r>
      <w:proofErr w:type="spellEnd"/>
      <w:r w:rsidRPr="00B26039">
        <w:t xml:space="preserve">-kit </w:t>
      </w:r>
      <w:proofErr w:type="spellStart"/>
      <w:r w:rsidRPr="00B26039">
        <w:t>learn</w:t>
      </w:r>
      <w:proofErr w:type="spellEnd"/>
      <w:r w:rsidRPr="00B26039">
        <w:t xml:space="preserve"> (Python).</w:t>
      </w:r>
    </w:p>
    <w:p w14:paraId="0ADC47CF" w14:textId="3FBB767D" w:rsidR="00B26039" w:rsidRDefault="00B26039" w:rsidP="00B26039"/>
    <w:p w14:paraId="15BD6C49" w14:textId="72D5D24A" w:rsidR="00B26039" w:rsidRPr="00B26039" w:rsidRDefault="00B26039" w:rsidP="00B26039">
      <w:pPr>
        <w:rPr>
          <w:rFonts w:ascii="Arial" w:eastAsiaTheme="majorEastAsia" w:hAnsi="Arial" w:cs="Arial"/>
          <w:i/>
          <w:iCs/>
          <w:color w:val="2E74B5" w:themeColor="accent1" w:themeShade="BF"/>
          <w:sz w:val="32"/>
          <w:szCs w:val="32"/>
          <w:lang w:val="fr-FR"/>
        </w:rPr>
      </w:pPr>
      <w:r w:rsidRPr="00B26039">
        <w:rPr>
          <w:rFonts w:ascii="Arial" w:eastAsiaTheme="majorEastAsia" w:hAnsi="Arial" w:cs="Arial"/>
          <w:i/>
          <w:iCs/>
          <w:color w:val="2E74B5" w:themeColor="accent1" w:themeShade="BF"/>
          <w:sz w:val="32"/>
          <w:szCs w:val="32"/>
          <w:lang w:val="fr-FR"/>
        </w:rPr>
        <w:t>Les données</w:t>
      </w:r>
    </w:p>
    <w:p w14:paraId="0FF158FF" w14:textId="38EFE8B5" w:rsidR="00B26039" w:rsidRDefault="00B26039" w:rsidP="00B26039">
      <w:pPr>
        <w:rPr>
          <w:rFonts w:ascii="Arial" w:hAnsi="Arial" w:cs="Arial"/>
        </w:rPr>
      </w:pPr>
    </w:p>
    <w:p w14:paraId="44927C6E" w14:textId="77777777" w:rsidR="00B26039" w:rsidRDefault="00B26039" w:rsidP="00B26039">
      <w:r>
        <w:t xml:space="preserve">Les jeux de données utilisés par </w:t>
      </w:r>
      <w:proofErr w:type="spellStart"/>
      <w:r>
        <w:t>scikit</w:t>
      </w:r>
      <w:proofErr w:type="spellEnd"/>
      <w:r>
        <w:t xml:space="preserve"> contiennent un certain nombre d'éléments, parmi lesquels : </w:t>
      </w:r>
    </w:p>
    <w:p w14:paraId="510C1B1E" w14:textId="4701375A" w:rsidR="00B26039" w:rsidRDefault="00B26039" w:rsidP="00B26039">
      <w:r w:rsidRPr="00B26039">
        <w:rPr>
          <w:rFonts w:asciiTheme="minorBidi" w:hAnsiTheme="minorBidi" w:cstheme="minorBidi"/>
          <w:b/>
          <w:bCs/>
          <w:i/>
          <w:iCs/>
        </w:rPr>
        <w:t>.data</w:t>
      </w:r>
      <w:r>
        <w:t xml:space="preserve"> : </w:t>
      </w:r>
      <w:r>
        <w:t xml:space="preserve">est un tableau de dimensions nm ou n est le nombre d'instances, et m le nombre d'attributs </w:t>
      </w:r>
    </w:p>
    <w:p w14:paraId="2D169283" w14:textId="77777777" w:rsidR="00B26039" w:rsidRDefault="00B26039" w:rsidP="00B26039">
      <w:r w:rsidRPr="00B26039">
        <w:rPr>
          <w:rFonts w:asciiTheme="minorBidi" w:hAnsiTheme="minorBidi" w:cstheme="minorBidi"/>
        </w:rPr>
        <w:t>.</w:t>
      </w:r>
      <w:proofErr w:type="spellStart"/>
      <w:r w:rsidRPr="00B26039">
        <w:rPr>
          <w:rFonts w:asciiTheme="minorBidi" w:hAnsiTheme="minorBidi" w:cstheme="minorBidi"/>
          <w:b/>
          <w:bCs/>
          <w:i/>
          <w:iCs/>
        </w:rPr>
        <w:t>target</w:t>
      </w:r>
      <w:proofErr w:type="spellEnd"/>
      <w:r>
        <w:rPr>
          <w:rFonts w:asciiTheme="minorBidi" w:hAnsiTheme="minorBidi" w:cstheme="minorBidi"/>
          <w:b/>
          <w:bCs/>
          <w:i/>
          <w:iCs/>
        </w:rPr>
        <w:t xml:space="preserve"> : </w:t>
      </w:r>
      <w:r w:rsidRPr="00B26039">
        <w:rPr>
          <w:rFonts w:asciiTheme="minorBidi" w:hAnsiTheme="minorBidi" w:cstheme="minorBidi"/>
          <w:b/>
          <w:bCs/>
          <w:i/>
          <w:iCs/>
        </w:rPr>
        <w:t xml:space="preserve"> </w:t>
      </w:r>
      <w:r w:rsidRPr="00B26039">
        <w:t>s</w:t>
      </w:r>
      <w:r w:rsidRPr="00B26039">
        <w:t>tocke</w:t>
      </w:r>
      <w:r>
        <w:t xml:space="preserve"> les classes (</w:t>
      </w:r>
      <w:proofErr w:type="spellStart"/>
      <w:r>
        <w:t>etiquettes</w:t>
      </w:r>
      <w:proofErr w:type="spellEnd"/>
      <w:r>
        <w:t>) de chaque instance (dans le cas supervise) .</w:t>
      </w:r>
      <w:proofErr w:type="spellStart"/>
      <w:r w:rsidRPr="00B26039">
        <w:rPr>
          <w:rFonts w:asciiTheme="minorBidi" w:hAnsiTheme="minorBidi" w:cstheme="minorBidi"/>
          <w:b/>
          <w:bCs/>
          <w:i/>
          <w:iCs/>
        </w:rPr>
        <w:t>target_names</w:t>
      </w:r>
      <w:proofErr w:type="spellEnd"/>
      <w:r w:rsidRPr="00B26039">
        <w:rPr>
          <w:rFonts w:asciiTheme="minorBidi" w:hAnsiTheme="minorBidi" w:cstheme="minorBidi"/>
          <w:b/>
          <w:bCs/>
          <w:i/>
          <w:iCs/>
        </w:rPr>
        <w:t> </w:t>
      </w:r>
      <w:r>
        <w:t xml:space="preserve">: </w:t>
      </w:r>
      <w:r>
        <w:t>donne le nom des classes .</w:t>
      </w:r>
      <w:proofErr w:type="spellStart"/>
      <w:r>
        <w:t>feature_names</w:t>
      </w:r>
      <w:proofErr w:type="spellEnd"/>
      <w:r>
        <w:t xml:space="preserve"> donne le nom des attributs </w:t>
      </w:r>
    </w:p>
    <w:p w14:paraId="7F4142A6" w14:textId="1FCA80BD" w:rsidR="00B26039" w:rsidRDefault="00B26039" w:rsidP="00B26039">
      <w:r>
        <w:t>.</w:t>
      </w:r>
      <w:r w:rsidRPr="00B26039">
        <w:rPr>
          <w:rFonts w:asciiTheme="minorBidi" w:hAnsiTheme="minorBidi" w:cstheme="minorBidi"/>
          <w:b/>
          <w:bCs/>
          <w:i/>
          <w:iCs/>
        </w:rPr>
        <w:t>DESCR</w:t>
      </w:r>
      <w:r>
        <w:t xml:space="preserve"> : </w:t>
      </w:r>
      <w:r>
        <w:t xml:space="preserve">est une description </w:t>
      </w:r>
      <w:proofErr w:type="spellStart"/>
      <w:r>
        <w:t>complete</w:t>
      </w:r>
      <w:proofErr w:type="spellEnd"/>
      <w:r>
        <w:t xml:space="preserve"> du jeu de </w:t>
      </w:r>
      <w:proofErr w:type="spellStart"/>
      <w:r>
        <w:t>donnees</w:t>
      </w:r>
      <w:proofErr w:type="spellEnd"/>
      <w:r>
        <w:t xml:space="preserve"> au format texte.</w:t>
      </w:r>
    </w:p>
    <w:p w14:paraId="66BF38D3" w14:textId="77777777" w:rsidR="00B26039" w:rsidRPr="00B26039" w:rsidRDefault="00B26039" w:rsidP="00B26039"/>
    <w:p w14:paraId="01B0AFBC" w14:textId="0D00D0E7" w:rsidR="009B6FC6" w:rsidRPr="00B26039" w:rsidRDefault="00B26039" w:rsidP="009B6FC6">
      <w:pPr>
        <w:rPr>
          <w:rFonts w:ascii="Abadi MT Condensed Light" w:hAnsi="Abadi MT Condensed Light" w:cs="Arial"/>
          <w:shd w:val="clear" w:color="auto" w:fill="FFFFFF"/>
        </w:rPr>
      </w:pPr>
      <w:r w:rsidRPr="00B26039">
        <w:rPr>
          <w:rFonts w:ascii="Abadi MT Condensed Light" w:hAnsi="Abadi MT Condensed Light"/>
        </w:rPr>
        <w:t xml:space="preserve"># charge tous les jeux de </w:t>
      </w:r>
      <w:proofErr w:type="spellStart"/>
      <w:r w:rsidRPr="00B26039">
        <w:rPr>
          <w:rFonts w:ascii="Abadi MT Condensed Light" w:hAnsi="Abadi MT Condensed Light"/>
        </w:rPr>
        <w:t>donnees</w:t>
      </w:r>
      <w:proofErr w:type="spellEnd"/>
    </w:p>
    <w:p w14:paraId="1B0AEBB2" w14:textId="77777777" w:rsidR="00B26039" w:rsidRPr="00B26039" w:rsidRDefault="00B26039" w:rsidP="00B26039">
      <w:pPr>
        <w:rPr>
          <w:rFonts w:ascii="Abadi MT Condensed Light" w:hAnsi="Abadi MT Condensed Light"/>
          <w:lang w:val="en-US"/>
        </w:rPr>
      </w:pPr>
      <w:r w:rsidRPr="00B26039">
        <w:rPr>
          <w:rFonts w:ascii="Abadi MT Condensed Light" w:hAnsi="Abadi MT Condensed Light"/>
          <w:lang w:val="en-US"/>
        </w:rPr>
        <w:t xml:space="preserve">from </w:t>
      </w:r>
      <w:proofErr w:type="spellStart"/>
      <w:r w:rsidRPr="00B26039">
        <w:rPr>
          <w:rFonts w:ascii="Abadi MT Condensed Light" w:hAnsi="Abadi MT Condensed Light"/>
          <w:lang w:val="en-US"/>
        </w:rPr>
        <w:t>sklearn</w:t>
      </w:r>
      <w:proofErr w:type="spellEnd"/>
      <w:r w:rsidRPr="00B26039">
        <w:rPr>
          <w:rFonts w:ascii="Abadi MT Condensed Light" w:hAnsi="Abadi MT Condensed Light"/>
          <w:lang w:val="en-US"/>
        </w:rPr>
        <w:t xml:space="preserve"> import datasets </w:t>
      </w:r>
    </w:p>
    <w:p w14:paraId="1B404193" w14:textId="38D9EAA1" w:rsidR="00B26039" w:rsidRPr="00B26039" w:rsidRDefault="00B26039" w:rsidP="00B26039">
      <w:pPr>
        <w:rPr>
          <w:rFonts w:ascii="Abadi MT Condensed Light" w:hAnsi="Abadi MT Condensed Light"/>
          <w:lang w:val="en-US"/>
        </w:rPr>
      </w:pPr>
      <w:proofErr w:type="spellStart"/>
      <w:r w:rsidRPr="00B26039">
        <w:rPr>
          <w:rFonts w:ascii="Abadi MT Condensed Light" w:hAnsi="Abadi MT Condensed Light"/>
          <w:lang w:val="en-US"/>
        </w:rPr>
        <w:t>irisData</w:t>
      </w:r>
      <w:proofErr w:type="spellEnd"/>
      <w:r w:rsidRPr="00B26039">
        <w:rPr>
          <w:rFonts w:ascii="Abadi MT Condensed Light" w:hAnsi="Abadi MT Condensed Light"/>
          <w:lang w:val="en-US"/>
        </w:rPr>
        <w:t>=</w:t>
      </w:r>
      <w:proofErr w:type="spellStart"/>
      <w:r w:rsidRPr="00B26039">
        <w:rPr>
          <w:rFonts w:ascii="Abadi MT Condensed Light" w:hAnsi="Abadi MT Condensed Light"/>
          <w:lang w:val="en-US"/>
        </w:rPr>
        <w:t>datasets.load_</w:t>
      </w:r>
      <w:proofErr w:type="gramStart"/>
      <w:r w:rsidRPr="00B26039">
        <w:rPr>
          <w:rFonts w:ascii="Abadi MT Condensed Light" w:hAnsi="Abadi MT Condensed Light"/>
          <w:lang w:val="en-US"/>
        </w:rPr>
        <w:t>iris</w:t>
      </w:r>
      <w:proofErr w:type="spellEnd"/>
      <w:r w:rsidRPr="00B26039">
        <w:rPr>
          <w:rFonts w:ascii="Abadi MT Condensed Light" w:hAnsi="Abadi MT Condensed Light"/>
          <w:lang w:val="en-US"/>
        </w:rPr>
        <w:t>(</w:t>
      </w:r>
      <w:proofErr w:type="gramEnd"/>
      <w:r w:rsidRPr="00B26039">
        <w:rPr>
          <w:rFonts w:ascii="Abadi MT Condensed Light" w:hAnsi="Abadi MT Condensed Light"/>
          <w:lang w:val="en-US"/>
        </w:rPr>
        <w:t xml:space="preserve">) </w:t>
      </w:r>
    </w:p>
    <w:p w14:paraId="32309279" w14:textId="01BF1AB6" w:rsidR="00C772F3" w:rsidRDefault="00C772F3" w:rsidP="00D610B8"/>
    <w:p w14:paraId="1DA25BBE" w14:textId="77777777" w:rsidR="009761E3" w:rsidRPr="009761E3" w:rsidRDefault="009761E3" w:rsidP="009761E3">
      <w:pPr>
        <w:pStyle w:val="Paragraphedeliste"/>
        <w:shd w:val="clear" w:color="auto" w:fill="FFFFFF"/>
        <w:spacing w:after="225"/>
        <w:rPr>
          <w:rFonts w:ascii="Arial" w:hAnsi="Arial" w:cs="Arial"/>
          <w:sz w:val="32"/>
          <w:szCs w:val="32"/>
        </w:rPr>
      </w:pPr>
      <w:r w:rsidRPr="009761E3">
        <w:rPr>
          <w:rFonts w:ascii="Arial" w:eastAsiaTheme="majorEastAsia" w:hAnsi="Arial" w:cs="Arial"/>
          <w:i/>
          <w:iCs/>
          <w:color w:val="2E74B5" w:themeColor="accent1" w:themeShade="BF"/>
          <w:sz w:val="32"/>
          <w:szCs w:val="32"/>
          <w:lang w:eastAsia="fr-FR"/>
        </w:rPr>
        <w:t>Approcher</w:t>
      </w:r>
      <w:r w:rsidRPr="009761E3">
        <w:rPr>
          <w:rFonts w:ascii="Arial" w:hAnsi="Arial" w:cs="Arial"/>
          <w:sz w:val="32"/>
          <w:szCs w:val="32"/>
        </w:rPr>
        <w:t xml:space="preserve"> -</w:t>
      </w:r>
    </w:p>
    <w:p w14:paraId="46CD7458" w14:textId="77777777" w:rsidR="00FE7F77" w:rsidRPr="00307DF3" w:rsidRDefault="00FE7F77" w:rsidP="00C67A33"/>
    <w:p w14:paraId="28B49CCF" w14:textId="581A8796" w:rsidR="009761E3" w:rsidRPr="009761E3" w:rsidRDefault="009761E3" w:rsidP="009761E3">
      <w:pPr>
        <w:pStyle w:val="Paragraphedeliste"/>
        <w:numPr>
          <w:ilvl w:val="0"/>
          <w:numId w:val="17"/>
        </w:numPr>
        <w:rPr>
          <w:rFonts w:eastAsia="Times New Roman"/>
          <w:lang w:val="fr-MA"/>
        </w:rPr>
      </w:pPr>
      <w:r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7E33785" wp14:editId="3976FEC3">
            <wp:simplePos x="0" y="0"/>
            <wp:positionH relativeFrom="column">
              <wp:posOffset>1457019</wp:posOffset>
            </wp:positionH>
            <wp:positionV relativeFrom="paragraph">
              <wp:posOffset>420110</wp:posOffset>
            </wp:positionV>
            <wp:extent cx="2607916" cy="1502574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1-11-09 à 11.44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16" cy="1502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0B8"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Une fois notre </w:t>
      </w:r>
      <w:proofErr w:type="spellStart"/>
      <w:r w:rsidR="00D610B8" w:rsidRPr="00D610B8">
        <w:rPr>
          <w:rFonts w:ascii="Arial" w:eastAsia="Times New Roman" w:hAnsi="Arial" w:cs="Arial"/>
          <w:shd w:val="clear" w:color="auto" w:fill="FFFFFF"/>
          <w:lang w:val="fr-MA"/>
        </w:rPr>
        <w:t>dataset</w:t>
      </w:r>
      <w:proofErr w:type="spellEnd"/>
      <w:r w:rsidR="00D610B8"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 chargé, comme nous l'avons vu dans le </w:t>
      </w:r>
      <w:r w:rsidR="00D610B8">
        <w:rPr>
          <w:rFonts w:ascii="Arial" w:eastAsia="Times New Roman" w:hAnsi="Arial" w:cs="Arial"/>
          <w:shd w:val="clear" w:color="auto" w:fill="FFFFFF"/>
          <w:lang w:val="fr-MA"/>
        </w:rPr>
        <w:t>TP</w:t>
      </w:r>
      <w:r w:rsidR="00D610B8" w:rsidRPr="00D610B8">
        <w:rPr>
          <w:rFonts w:ascii="Arial" w:eastAsia="Times New Roman" w:hAnsi="Arial" w:cs="Arial"/>
          <w:shd w:val="clear" w:color="auto" w:fill="FFFFFF"/>
          <w:lang w:val="fr-MA"/>
        </w:rPr>
        <w:t xml:space="preserve"> </w:t>
      </w:r>
      <w:r w:rsidR="000E7B26" w:rsidRPr="00D610B8">
        <w:rPr>
          <w:rFonts w:ascii="Arial" w:eastAsia="Times New Roman" w:hAnsi="Arial" w:cs="Arial"/>
          <w:shd w:val="clear" w:color="auto" w:fill="FFFFFF"/>
          <w:lang w:val="fr-MA"/>
        </w:rPr>
        <w:t>précédent,</w:t>
      </w:r>
      <w:r w:rsidR="000E7B26">
        <w:rPr>
          <w:rFonts w:ascii="Arial" w:eastAsia="Times New Roman" w:hAnsi="Arial" w:cs="Arial"/>
          <w:shd w:val="clear" w:color="auto" w:fill="FFFFFF"/>
          <w:lang w:val="fr-MA"/>
        </w:rPr>
        <w:t xml:space="preserve"> explorer</w:t>
      </w:r>
      <w:r>
        <w:rPr>
          <w:rFonts w:ascii="Arial" w:eastAsia="Times New Roman" w:hAnsi="Arial" w:cs="Arial"/>
          <w:shd w:val="clear" w:color="auto" w:fill="FFFFFF"/>
          <w:lang w:val="fr-MA"/>
        </w:rPr>
        <w:t xml:space="preserve"> les donner et afficher </w:t>
      </w:r>
      <w:r w:rsidR="000E7B26">
        <w:rPr>
          <w:rFonts w:ascii="Arial" w:eastAsia="Times New Roman" w:hAnsi="Arial" w:cs="Arial"/>
          <w:shd w:val="clear" w:color="auto" w:fill="FFFFFF"/>
          <w:lang w:val="fr-MA"/>
        </w:rPr>
        <w:t>les</w:t>
      </w:r>
      <w:r w:rsidR="000E7B26">
        <w:rPr>
          <w:rFonts w:ascii="Arial" w:eastAsia="Times New Roman" w:hAnsi="Arial" w:cs="Arial"/>
          <w:shd w:val="clear" w:color="auto" w:fill="FFFFFF"/>
          <w:lang w:val="fr-MA"/>
        </w:rPr>
        <w:t>.</w:t>
      </w:r>
    </w:p>
    <w:p w14:paraId="38BBDA58" w14:textId="060131AA" w:rsidR="00136F81" w:rsidRDefault="00136F81" w:rsidP="009761E3">
      <w:pPr>
        <w:pStyle w:val="Paragraphedeliste"/>
        <w:numPr>
          <w:ilvl w:val="0"/>
          <w:numId w:val="17"/>
        </w:numPr>
        <w:shd w:val="clear" w:color="auto" w:fill="FFFFFF"/>
        <w:spacing w:after="225"/>
        <w:rPr>
          <w:rFonts w:ascii="Arial" w:hAnsi="Arial" w:cs="Arial"/>
        </w:rPr>
      </w:pPr>
      <w:r w:rsidRPr="009761E3">
        <w:rPr>
          <w:rFonts w:ascii="Arial" w:hAnsi="Arial" w:cs="Arial"/>
        </w:rPr>
        <w:lastRenderedPageBreak/>
        <w:t>Divisez l'ensemble de données en données « d'entraînement » et « de test ».</w:t>
      </w:r>
    </w:p>
    <w:p w14:paraId="76DB0565" w14:textId="77777777" w:rsidR="009761E3" w:rsidRPr="009761E3" w:rsidRDefault="009761E3" w:rsidP="009761E3">
      <w:pPr>
        <w:pStyle w:val="Paragraphedeliste"/>
        <w:shd w:val="clear" w:color="auto" w:fill="FFFFFF"/>
        <w:spacing w:after="225"/>
        <w:rPr>
          <w:rFonts w:ascii="Arial" w:hAnsi="Arial" w:cs="Arial"/>
        </w:rPr>
      </w:pPr>
    </w:p>
    <w:p w14:paraId="39544DD1" w14:textId="38D2F093" w:rsidR="009761E3" w:rsidRPr="009761E3" w:rsidRDefault="00136F81" w:rsidP="009761E3">
      <w:pPr>
        <w:pStyle w:val="Paragraphedeliste"/>
        <w:numPr>
          <w:ilvl w:val="0"/>
          <w:numId w:val="17"/>
        </w:numPr>
        <w:shd w:val="clear" w:color="auto" w:fill="FFFFFF"/>
        <w:spacing w:after="225"/>
        <w:rPr>
          <w:rFonts w:ascii="Arial" w:hAnsi="Arial" w:cs="Arial"/>
        </w:rPr>
      </w:pPr>
      <w:r w:rsidRPr="009761E3">
        <w:rPr>
          <w:rFonts w:ascii="Arial" w:hAnsi="Arial" w:cs="Arial"/>
        </w:rPr>
        <w:t>Entraînez les classificateurs Arbre de décision, SVM et KNN sur les données d'entraînement.</w:t>
      </w:r>
    </w:p>
    <w:p w14:paraId="33FC93A3" w14:textId="17191F45" w:rsidR="00136F81" w:rsidRPr="009761E3" w:rsidRDefault="00136F81" w:rsidP="009761E3">
      <w:pPr>
        <w:pStyle w:val="Paragraphedeliste"/>
        <w:numPr>
          <w:ilvl w:val="0"/>
          <w:numId w:val="17"/>
        </w:numPr>
        <w:shd w:val="clear" w:color="auto" w:fill="FFFFFF"/>
        <w:spacing w:after="225"/>
        <w:rPr>
          <w:rFonts w:ascii="Arial" w:hAnsi="Arial" w:cs="Arial"/>
        </w:rPr>
      </w:pPr>
      <w:r w:rsidRPr="009761E3">
        <w:rPr>
          <w:rFonts w:ascii="Arial" w:hAnsi="Arial" w:cs="Arial"/>
        </w:rPr>
        <w:t>Utilisez les classificateurs ci-dessus pour prédire les étiquettes des données de test.</w:t>
      </w:r>
    </w:p>
    <w:p w14:paraId="72F761E0" w14:textId="51DBF0D0" w:rsidR="00D610B8" w:rsidRPr="009761E3" w:rsidRDefault="00136F81" w:rsidP="009761E3">
      <w:pPr>
        <w:pStyle w:val="Paragraphedeliste"/>
        <w:numPr>
          <w:ilvl w:val="0"/>
          <w:numId w:val="17"/>
        </w:numPr>
        <w:shd w:val="clear" w:color="auto" w:fill="FFFFFF"/>
        <w:spacing w:after="225"/>
        <w:rPr>
          <w:rFonts w:ascii="Arial" w:hAnsi="Arial" w:cs="Arial"/>
        </w:rPr>
      </w:pPr>
      <w:r w:rsidRPr="009761E3">
        <w:rPr>
          <w:rFonts w:ascii="Arial" w:hAnsi="Arial" w:cs="Arial"/>
        </w:rPr>
        <w:t>Mesurez la précision et visualisez la classification</w:t>
      </w:r>
      <w:r w:rsidR="000E7B26">
        <w:rPr>
          <w:rFonts w:ascii="Arial" w:hAnsi="Arial" w:cs="Arial"/>
        </w:rPr>
        <w:t xml:space="preserve"> pour chaque </w:t>
      </w:r>
      <w:proofErr w:type="spellStart"/>
      <w:r w:rsidR="000E7B26">
        <w:rPr>
          <w:rFonts w:ascii="Arial" w:hAnsi="Arial" w:cs="Arial"/>
        </w:rPr>
        <w:t>classifieur</w:t>
      </w:r>
      <w:proofErr w:type="spellEnd"/>
      <w:r w:rsidRPr="009761E3">
        <w:rPr>
          <w:rFonts w:ascii="Arial" w:hAnsi="Arial" w:cs="Arial"/>
        </w:rPr>
        <w:t>.</w:t>
      </w:r>
      <w:r w:rsidR="00D610B8" w:rsidRPr="009761E3">
        <w:rPr>
          <w:rFonts w:ascii="Arial" w:hAnsi="Arial" w:cs="Arial"/>
        </w:rPr>
        <w:t xml:space="preserve"> </w:t>
      </w:r>
    </w:p>
    <w:p w14:paraId="58AD5165" w14:textId="77777777" w:rsidR="00B27F6C" w:rsidRDefault="00B27F6C" w:rsidP="00B27F6C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12121"/>
        </w:rPr>
      </w:pPr>
    </w:p>
    <w:p w14:paraId="32E510CB" w14:textId="77777777" w:rsidR="004E14E0" w:rsidRPr="003A2A4F" w:rsidRDefault="004E14E0" w:rsidP="003A2A4F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</w:rPr>
      </w:pPr>
    </w:p>
    <w:sectPr w:rsidR="004E14E0" w:rsidRPr="003A2A4F" w:rsidSect="00CE02C5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D34B0" w14:textId="77777777" w:rsidR="00E52986" w:rsidRDefault="00E52986" w:rsidP="002674D5">
      <w:r>
        <w:separator/>
      </w:r>
    </w:p>
  </w:endnote>
  <w:endnote w:type="continuationSeparator" w:id="0">
    <w:p w14:paraId="28366705" w14:textId="77777777" w:rsidR="00E52986" w:rsidRDefault="00E52986" w:rsidP="0026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Roboto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3"/>
      <w:gridCol w:w="453"/>
    </w:tblGrid>
    <w:tr w:rsidR="002674D5" w14:paraId="7907773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lang w:val="en-US"/>
            </w:rPr>
            <w:alias w:val="Auteur"/>
            <w:tag w:val=""/>
            <w:id w:val="1534539408"/>
            <w:placeholder>
              <w:docPart w:val="EEC2C3E0A9E16D47B562B2C3AD69573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90E0588" w14:textId="4134D1E6" w:rsidR="002674D5" w:rsidRPr="004222A9" w:rsidRDefault="002674D5">
              <w:pPr>
                <w:pStyle w:val="En-tte"/>
                <w:jc w:val="right"/>
                <w:rPr>
                  <w:caps/>
                  <w:color w:val="000000" w:themeColor="text1"/>
                  <w:lang w:val="en-US"/>
                </w:rPr>
              </w:pPr>
              <w:r w:rsidRPr="004222A9">
                <w:rPr>
                  <w:caps/>
                  <w:color w:val="000000" w:themeColor="text1"/>
                  <w:lang w:val="en-US"/>
                </w:rPr>
                <w:t>Ayoub</w:t>
              </w:r>
              <w:r w:rsidR="004222A9">
                <w:rPr>
                  <w:caps/>
                  <w:color w:val="000000" w:themeColor="text1"/>
                  <w:lang w:val="en-US"/>
                </w:rPr>
                <w:t>.b</w:t>
              </w:r>
              <w:r w:rsidRPr="004222A9">
                <w:rPr>
                  <w:caps/>
                  <w:color w:val="000000" w:themeColor="text1"/>
                  <w:lang w:val="en-US"/>
                </w:rPr>
                <w:t xml:space="preserve"> </w:t>
              </w:r>
              <w:r w:rsidR="004222A9" w:rsidRPr="004222A9">
                <w:rPr>
                  <w:caps/>
                  <w:color w:val="000000" w:themeColor="text1"/>
                  <w:lang w:val="en-US"/>
                </w:rPr>
                <w:t>AI Ba</w:t>
              </w:r>
              <w:r w:rsidR="004222A9">
                <w:rPr>
                  <w:caps/>
                  <w:color w:val="000000" w:themeColor="text1"/>
                  <w:lang w:val="en-US"/>
                </w:rPr>
                <w:t>chmek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9F72306" w14:textId="77777777" w:rsidR="002674D5" w:rsidRDefault="002674D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37EDD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E766C1A" w14:textId="77777777" w:rsidR="002674D5" w:rsidRDefault="002674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66F04" w14:textId="77777777" w:rsidR="00E52986" w:rsidRDefault="00E52986" w:rsidP="002674D5">
      <w:r>
        <w:separator/>
      </w:r>
    </w:p>
  </w:footnote>
  <w:footnote w:type="continuationSeparator" w:id="0">
    <w:p w14:paraId="7F47A4BF" w14:textId="77777777" w:rsidR="00E52986" w:rsidRDefault="00E52986" w:rsidP="00267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5149B" w14:textId="0EE13718" w:rsidR="00C649F0" w:rsidRDefault="00C649F0" w:rsidP="009761E3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5CD49F" wp14:editId="0F558C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AD8" w14:textId="77777777" w:rsidR="00C649F0" w:rsidRDefault="00C649F0">
                            <w:pPr>
                              <w:pStyle w:val="En-tt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B37EDD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5CD49F"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">
              <v:group id="Groupe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C2E8AD8" w14:textId="77777777" w:rsidR="00C649F0" w:rsidRDefault="00C649F0">
                      <w:pPr>
                        <w:pStyle w:val="En-tt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B37EDD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AYOUB</w:t>
    </w:r>
    <w:r w:rsidR="009B6FC6">
      <w:rPr>
        <w:lang w:val="en-US"/>
      </w:rPr>
      <w:t>.B</w:t>
    </w:r>
    <w:r>
      <w:t xml:space="preserve"> </w:t>
    </w:r>
    <w:r w:rsidR="009761E3">
      <w:t xml:space="preserve">AI </w:t>
    </w:r>
    <w:proofErr w:type="spellStart"/>
    <w:r w:rsidR="009761E3">
      <w:t>Bachmek</w:t>
    </w:r>
    <w:proofErr w:type="spellEnd"/>
    <w:r w:rsidR="009B6FC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977D9D"/>
    <w:multiLevelType w:val="hybridMultilevel"/>
    <w:tmpl w:val="31F26890"/>
    <w:lvl w:ilvl="0" w:tplc="428EA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3298E"/>
    <w:multiLevelType w:val="hybridMultilevel"/>
    <w:tmpl w:val="84F2DE68"/>
    <w:lvl w:ilvl="0" w:tplc="968619F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63AD"/>
    <w:multiLevelType w:val="hybridMultilevel"/>
    <w:tmpl w:val="913E9F5A"/>
    <w:lvl w:ilvl="0" w:tplc="28D6EB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A56723"/>
    <w:multiLevelType w:val="hybridMultilevel"/>
    <w:tmpl w:val="42B219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B3ACB"/>
    <w:multiLevelType w:val="hybridMultilevel"/>
    <w:tmpl w:val="7BCA783C"/>
    <w:lvl w:ilvl="0" w:tplc="6DE0980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A2E0B"/>
    <w:multiLevelType w:val="multilevel"/>
    <w:tmpl w:val="57C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E0F66"/>
    <w:multiLevelType w:val="hybridMultilevel"/>
    <w:tmpl w:val="30688154"/>
    <w:lvl w:ilvl="0" w:tplc="0D0610E2">
      <w:start w:val="1"/>
      <w:numFmt w:val="decimal"/>
      <w:lvlText w:val="%1﷒"/>
      <w:lvlJc w:val="left"/>
      <w:pPr>
        <w:ind w:left="720" w:hanging="360"/>
      </w:pPr>
      <w:rPr>
        <w:rFonts w:ascii="Helvetica" w:hAnsi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A3544"/>
    <w:multiLevelType w:val="multilevel"/>
    <w:tmpl w:val="3E1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D5DEE"/>
    <w:multiLevelType w:val="hybridMultilevel"/>
    <w:tmpl w:val="FFDADC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058E4"/>
    <w:multiLevelType w:val="hybridMultilevel"/>
    <w:tmpl w:val="D50CDE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6C91"/>
    <w:multiLevelType w:val="multilevel"/>
    <w:tmpl w:val="85BC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E5531"/>
    <w:multiLevelType w:val="multilevel"/>
    <w:tmpl w:val="088E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4F0C46"/>
    <w:multiLevelType w:val="multilevel"/>
    <w:tmpl w:val="206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729E6"/>
    <w:multiLevelType w:val="hybridMultilevel"/>
    <w:tmpl w:val="720A4C36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6060B"/>
    <w:multiLevelType w:val="multilevel"/>
    <w:tmpl w:val="190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13"/>
  </w:num>
  <w:num w:numId="10">
    <w:abstractNumId w:val="14"/>
  </w:num>
  <w:num w:numId="11">
    <w:abstractNumId w:val="10"/>
  </w:num>
  <w:num w:numId="12">
    <w:abstractNumId w:val="9"/>
  </w:num>
  <w:num w:numId="13">
    <w:abstractNumId w:val="17"/>
  </w:num>
  <w:num w:numId="14">
    <w:abstractNumId w:val="7"/>
  </w:num>
  <w:num w:numId="15">
    <w:abstractNumId w:val="15"/>
  </w:num>
  <w:num w:numId="16">
    <w:abstractNumId w:val="8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63"/>
    <w:rsid w:val="000146E6"/>
    <w:rsid w:val="0003590F"/>
    <w:rsid w:val="00042B37"/>
    <w:rsid w:val="000E7B26"/>
    <w:rsid w:val="00136F81"/>
    <w:rsid w:val="00181986"/>
    <w:rsid w:val="001D7F4A"/>
    <w:rsid w:val="0020603B"/>
    <w:rsid w:val="00221535"/>
    <w:rsid w:val="00232340"/>
    <w:rsid w:val="002674D5"/>
    <w:rsid w:val="00270A84"/>
    <w:rsid w:val="00286601"/>
    <w:rsid w:val="002B0C63"/>
    <w:rsid w:val="002B129A"/>
    <w:rsid w:val="00307CF2"/>
    <w:rsid w:val="00307DF3"/>
    <w:rsid w:val="003A2A4F"/>
    <w:rsid w:val="003D0709"/>
    <w:rsid w:val="004222A9"/>
    <w:rsid w:val="004D4BFC"/>
    <w:rsid w:val="004E14E0"/>
    <w:rsid w:val="004E6381"/>
    <w:rsid w:val="00534596"/>
    <w:rsid w:val="00556768"/>
    <w:rsid w:val="005954CD"/>
    <w:rsid w:val="005B61D1"/>
    <w:rsid w:val="005F2364"/>
    <w:rsid w:val="005F41C3"/>
    <w:rsid w:val="00704350"/>
    <w:rsid w:val="0074004A"/>
    <w:rsid w:val="00757C21"/>
    <w:rsid w:val="008000B0"/>
    <w:rsid w:val="0080214C"/>
    <w:rsid w:val="00814116"/>
    <w:rsid w:val="008A614E"/>
    <w:rsid w:val="009761E3"/>
    <w:rsid w:val="00982D55"/>
    <w:rsid w:val="00991181"/>
    <w:rsid w:val="009A7929"/>
    <w:rsid w:val="009B6FC6"/>
    <w:rsid w:val="00A227EC"/>
    <w:rsid w:val="00A61A51"/>
    <w:rsid w:val="00A76640"/>
    <w:rsid w:val="00A800F0"/>
    <w:rsid w:val="00AC5F4E"/>
    <w:rsid w:val="00AD749B"/>
    <w:rsid w:val="00B26039"/>
    <w:rsid w:val="00B27F6C"/>
    <w:rsid w:val="00B37EDD"/>
    <w:rsid w:val="00B7123E"/>
    <w:rsid w:val="00B73F17"/>
    <w:rsid w:val="00B90E5C"/>
    <w:rsid w:val="00BE0BC0"/>
    <w:rsid w:val="00C32AF1"/>
    <w:rsid w:val="00C649F0"/>
    <w:rsid w:val="00C67A33"/>
    <w:rsid w:val="00C772F3"/>
    <w:rsid w:val="00CE02C5"/>
    <w:rsid w:val="00D047D2"/>
    <w:rsid w:val="00D447FD"/>
    <w:rsid w:val="00D610B8"/>
    <w:rsid w:val="00E47541"/>
    <w:rsid w:val="00E52986"/>
    <w:rsid w:val="00E65680"/>
    <w:rsid w:val="00EF73C4"/>
    <w:rsid w:val="00F26CC1"/>
    <w:rsid w:val="00FA53DF"/>
    <w:rsid w:val="00FB5193"/>
    <w:rsid w:val="00FE7F77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E9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39"/>
    <w:rPr>
      <w:rFonts w:ascii="Times New Roman" w:eastAsia="Times New Roman" w:hAnsi="Times New Roman" w:cs="Times New Roman"/>
      <w:lang w:val="fr-MA" w:eastAsia="fr-FR"/>
    </w:rPr>
  </w:style>
  <w:style w:type="paragraph" w:styleId="Titre2">
    <w:name w:val="heading 2"/>
    <w:basedOn w:val="Normal"/>
    <w:link w:val="Titre2Car"/>
    <w:uiPriority w:val="9"/>
    <w:qFormat/>
    <w:rsid w:val="002B0C63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7A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19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B0C63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B0C63"/>
    <w:rPr>
      <w:rFonts w:eastAsiaTheme="minorHAnsi"/>
      <w:lang w:val="fr-FR" w:eastAsia="en-US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B0C63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2B0C63"/>
    <w:pPr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2674D5"/>
    <w:pPr>
      <w:spacing w:before="100" w:beforeAutospacing="1" w:after="100" w:afterAutospacing="1"/>
    </w:pPr>
    <w:rPr>
      <w:rFonts w:eastAsiaTheme="minorHAnsi"/>
      <w:lang w:val="fr-FR"/>
    </w:rPr>
  </w:style>
  <w:style w:type="character" w:customStyle="1" w:styleId="codeinline">
    <w:name w:val="codeinline"/>
    <w:basedOn w:val="Policepardfaut"/>
    <w:rsid w:val="002674D5"/>
  </w:style>
  <w:style w:type="paragraph" w:styleId="En-tte">
    <w:name w:val="header"/>
    <w:basedOn w:val="Normal"/>
    <w:link w:val="En-tteCar"/>
    <w:uiPriority w:val="99"/>
    <w:unhideWhenUsed/>
    <w:rsid w:val="002674D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2674D5"/>
  </w:style>
  <w:style w:type="paragraph" w:styleId="Pieddepage">
    <w:name w:val="footer"/>
    <w:basedOn w:val="Normal"/>
    <w:link w:val="PieddepageCar"/>
    <w:uiPriority w:val="99"/>
    <w:unhideWhenUsed/>
    <w:rsid w:val="002674D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674D5"/>
  </w:style>
  <w:style w:type="character" w:customStyle="1" w:styleId="mi">
    <w:name w:val="mi"/>
    <w:basedOn w:val="Policepardfaut"/>
    <w:rsid w:val="00B73F17"/>
  </w:style>
  <w:style w:type="character" w:customStyle="1" w:styleId="mjxassistivemathml">
    <w:name w:val="mjx_assistive_mathml"/>
    <w:basedOn w:val="Policepardfaut"/>
    <w:rsid w:val="00B73F17"/>
  </w:style>
  <w:style w:type="character" w:styleId="Lienhypertexte">
    <w:name w:val="Hyperlink"/>
    <w:basedOn w:val="Policepardfaut"/>
    <w:uiPriority w:val="99"/>
    <w:semiHidden/>
    <w:unhideWhenUsed/>
    <w:rsid w:val="00B73F1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7123E"/>
    <w:rPr>
      <w:b/>
      <w:bCs/>
    </w:rPr>
  </w:style>
  <w:style w:type="character" w:customStyle="1" w:styleId="mn">
    <w:name w:val="mn"/>
    <w:basedOn w:val="Policepardfaut"/>
    <w:rsid w:val="00B7123E"/>
  </w:style>
  <w:style w:type="character" w:customStyle="1" w:styleId="mo">
    <w:name w:val="mo"/>
    <w:basedOn w:val="Policepardfaut"/>
    <w:rsid w:val="00B7123E"/>
  </w:style>
  <w:style w:type="character" w:styleId="Accentuationintense">
    <w:name w:val="Intense Emphasis"/>
    <w:basedOn w:val="Policepardfaut"/>
    <w:uiPriority w:val="21"/>
    <w:qFormat/>
    <w:rsid w:val="00BE0BC0"/>
    <w:rPr>
      <w:i/>
      <w:iCs/>
      <w:color w:val="5B9BD5" w:themeColor="accent1"/>
    </w:rPr>
  </w:style>
  <w:style w:type="character" w:styleId="Accentuation">
    <w:name w:val="Emphasis"/>
    <w:basedOn w:val="Policepardfaut"/>
    <w:uiPriority w:val="20"/>
    <w:qFormat/>
    <w:rsid w:val="008000B0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C67A33"/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character" w:customStyle="1" w:styleId="mtext">
    <w:name w:val="mtext"/>
    <w:basedOn w:val="Policepardfaut"/>
    <w:rsid w:val="00C67A33"/>
  </w:style>
  <w:style w:type="paragraph" w:customStyle="1" w:styleId="hoveredcourseelement">
    <w:name w:val="hoveredcourseelement"/>
    <w:basedOn w:val="Normal"/>
    <w:rsid w:val="00FE7F77"/>
    <w:pPr>
      <w:spacing w:before="100" w:beforeAutospacing="1" w:after="100" w:afterAutospacing="1"/>
    </w:pPr>
    <w:rPr>
      <w:rFonts w:eastAsiaTheme="minorHAnsi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81986"/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4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47FD"/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customStyle="1" w:styleId="acekeyword">
    <w:name w:val="ace_keyword"/>
    <w:basedOn w:val="Policepardfaut"/>
    <w:rsid w:val="00D447FD"/>
  </w:style>
  <w:style w:type="character" w:customStyle="1" w:styleId="aceidentifier">
    <w:name w:val="ace_identifier"/>
    <w:basedOn w:val="Policepardfaut"/>
    <w:rsid w:val="00D447FD"/>
  </w:style>
  <w:style w:type="character" w:customStyle="1" w:styleId="aceparen">
    <w:name w:val="ace_paren"/>
    <w:basedOn w:val="Policepardfaut"/>
    <w:rsid w:val="00D447FD"/>
  </w:style>
  <w:style w:type="character" w:customStyle="1" w:styleId="acestring">
    <w:name w:val="ace_string"/>
    <w:basedOn w:val="Policepardfaut"/>
    <w:rsid w:val="00D447FD"/>
  </w:style>
  <w:style w:type="character" w:customStyle="1" w:styleId="aceconstant">
    <w:name w:val="ace_constant"/>
    <w:basedOn w:val="Policepardfaut"/>
    <w:rsid w:val="00D447FD"/>
  </w:style>
  <w:style w:type="character" w:styleId="CodeHTML">
    <w:name w:val="HTML Code"/>
    <w:basedOn w:val="Policepardfaut"/>
    <w:uiPriority w:val="99"/>
    <w:semiHidden/>
    <w:unhideWhenUsed/>
    <w:rsid w:val="00D44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415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097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7858">
                      <w:marLeft w:val="15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1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9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282393">
                      <w:blockQuote w:val="1"/>
                      <w:marLeft w:val="150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8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0848">
                      <w:marLeft w:val="15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9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5E5"/>
          </w:divBdr>
        </w:div>
      </w:divsChild>
    </w:div>
    <w:div w:id="1431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2249">
          <w:blockQuote w:val="1"/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C2C3E0A9E16D47B562B2C3AD6957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5824F-E232-FE4E-9909-86BD0BC8204F}"/>
      </w:docPartPr>
      <w:docPartBody>
        <w:p w:rsidR="009C259B" w:rsidRDefault="004D2B16" w:rsidP="004D2B16">
          <w:pPr>
            <w:pStyle w:val="EEC2C3E0A9E16D47B562B2C3AD695738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Roboto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16"/>
    <w:rsid w:val="00130299"/>
    <w:rsid w:val="00130A89"/>
    <w:rsid w:val="003E074F"/>
    <w:rsid w:val="004C0645"/>
    <w:rsid w:val="004D2B16"/>
    <w:rsid w:val="004D74FD"/>
    <w:rsid w:val="007654A5"/>
    <w:rsid w:val="00807A27"/>
    <w:rsid w:val="009C259B"/>
    <w:rsid w:val="00A63085"/>
    <w:rsid w:val="00BC3C2B"/>
    <w:rsid w:val="00CA5A75"/>
    <w:rsid w:val="00E01F6B"/>
    <w:rsid w:val="00F3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C2C3E0A9E16D47B562B2C3AD695738">
    <w:name w:val="EEC2C3E0A9E16D47B562B2C3AD695738"/>
    <w:rsid w:val="004D2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Énoncés des exercices</vt:lpstr>
      <vt:lpstr/>
      <vt:lpstr/>
      <vt:lpstr>        Définissez la problématique et ses données d'entraînement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Ayoub.b AI Bachmek</dc:creator>
  <cp:keywords/>
  <dc:description/>
  <cp:lastModifiedBy>Microsoft Office User</cp:lastModifiedBy>
  <cp:revision>17</cp:revision>
  <dcterms:created xsi:type="dcterms:W3CDTF">2020-08-12T23:10:00Z</dcterms:created>
  <dcterms:modified xsi:type="dcterms:W3CDTF">2021-11-23T12:13:00Z</dcterms:modified>
</cp:coreProperties>
</file>