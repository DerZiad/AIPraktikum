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D8616" w14:textId="007F8AE5" w:rsidR="002B0C63" w:rsidRDefault="00D047D2" w:rsidP="00BE0BC0">
      <w:pPr>
        <w:outlineLvl w:val="0"/>
        <w:rPr>
          <w:rFonts w:eastAsia="Times New Roman"/>
        </w:rPr>
      </w:pPr>
      <w:r>
        <w:rPr>
          <w:rFonts w:eastAsia="Times New Roman"/>
        </w:rPr>
        <w:t xml:space="preserve"> </w:t>
      </w:r>
      <w:r w:rsidR="00E47541">
        <w:rPr>
          <w:rFonts w:eastAsia="Times New Roman"/>
        </w:rPr>
        <w:t xml:space="preserve"> </w:t>
      </w:r>
      <w:r w:rsidR="00A800F0">
        <w:rPr>
          <w:rFonts w:eastAsia="Times New Roman" w:hint="cs"/>
          <w:rtl/>
        </w:rPr>
        <w:t>  </w:t>
      </w:r>
      <w:r w:rsidR="002B0C63" w:rsidRPr="002B0C63">
        <w:rPr>
          <w:rFonts w:eastAsia="Times New Roman"/>
        </w:rPr>
        <w:t>Énoncés des exercices</w:t>
      </w:r>
    </w:p>
    <w:p w14:paraId="7A26EA8B" w14:textId="77777777" w:rsidR="00BE0BC0" w:rsidRDefault="00BE0BC0" w:rsidP="00BE0BC0">
      <w:pPr>
        <w:outlineLvl w:val="0"/>
        <w:rPr>
          <w:rFonts w:eastAsia="Times New Roman"/>
        </w:rPr>
      </w:pPr>
    </w:p>
    <w:p w14:paraId="4D211ECB" w14:textId="77777777" w:rsidR="005B61D1" w:rsidRDefault="005B61D1" w:rsidP="005B61D1">
      <w:pPr>
        <w:pStyle w:val="Titre4"/>
        <w:shd w:val="clear" w:color="auto" w:fill="FFFFFF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Contexte</w:t>
      </w:r>
    </w:p>
    <w:p w14:paraId="443310FC" w14:textId="77777777" w:rsidR="00D447FD" w:rsidRDefault="00D447FD" w:rsidP="00D447FD">
      <w:pPr>
        <w:shd w:val="clear" w:color="auto" w:fill="FFFFFF"/>
        <w:spacing w:after="225"/>
        <w:rPr>
          <w:rFonts w:ascii="Arial" w:eastAsia="Times New Roman" w:hAnsi="Arial" w:cs="Arial"/>
          <w:lang w:val="fr-MA"/>
        </w:rPr>
      </w:pPr>
      <w:r w:rsidRPr="00D447FD">
        <w:rPr>
          <w:rFonts w:ascii="Arial" w:eastAsia="Times New Roman" w:hAnsi="Arial" w:cs="Arial"/>
          <w:lang w:val="fr-MA"/>
        </w:rPr>
        <w:t>Notre objectif sera</w:t>
      </w:r>
      <w:r>
        <w:rPr>
          <w:rFonts w:ascii="Arial" w:eastAsia="Times New Roman" w:hAnsi="Arial" w:cs="Arial"/>
          <w:lang w:val="fr-MA"/>
        </w:rPr>
        <w:t xml:space="preserve"> </w:t>
      </w:r>
      <w:r w:rsidRPr="00D447FD">
        <w:rPr>
          <w:rFonts w:ascii="Arial" w:eastAsia="Times New Roman" w:hAnsi="Arial" w:cs="Arial"/>
          <w:lang w:val="fr-MA"/>
        </w:rPr>
        <w:t>d'entraîner un modèle qui sera capable de reconnaître les chiffres écrits sur ce type d'images.</w:t>
      </w:r>
    </w:p>
    <w:p w14:paraId="539CBCF5" w14:textId="2C1F1E62" w:rsidR="00D447FD" w:rsidRPr="00D447FD" w:rsidRDefault="00D447FD" w:rsidP="00D447FD">
      <w:pPr>
        <w:shd w:val="clear" w:color="auto" w:fill="FFFFFF"/>
        <w:spacing w:after="225"/>
        <w:rPr>
          <w:rFonts w:ascii="Arial" w:eastAsia="Times New Roman" w:hAnsi="Arial" w:cs="Arial"/>
          <w:lang w:val="fr-MA"/>
        </w:rPr>
      </w:pPr>
      <w:r w:rsidRPr="00D447FD">
        <w:rPr>
          <w:rFonts w:ascii="Arial" w:eastAsia="Times New Roman" w:hAnsi="Arial" w:cs="Arial"/>
          <w:lang w:val="fr-MA"/>
        </w:rPr>
        <w:t xml:space="preserve"> Par chance, ce jeu de données est téléchargeable directement à partir d'une fonction </w:t>
      </w:r>
      <w:proofErr w:type="spellStart"/>
      <w:r w:rsidRPr="00D447FD">
        <w:rPr>
          <w:rFonts w:ascii="Arial" w:eastAsia="Times New Roman" w:hAnsi="Arial" w:cs="Arial"/>
          <w:lang w:val="fr-MA"/>
        </w:rPr>
        <w:t>scikit-learn</w:t>
      </w:r>
      <w:proofErr w:type="spellEnd"/>
      <w:r w:rsidRPr="00D447FD">
        <w:rPr>
          <w:rFonts w:ascii="Arial" w:eastAsia="Times New Roman" w:hAnsi="Arial" w:cs="Arial"/>
          <w:lang w:val="fr-MA"/>
        </w:rPr>
        <w:t xml:space="preserve">. On peut donc directement obtenir ce </w:t>
      </w:r>
      <w:proofErr w:type="spellStart"/>
      <w:r w:rsidRPr="00D447FD">
        <w:rPr>
          <w:rFonts w:ascii="Arial" w:eastAsia="Times New Roman" w:hAnsi="Arial" w:cs="Arial"/>
          <w:lang w:val="fr-MA"/>
        </w:rPr>
        <w:t>dataset</w:t>
      </w:r>
      <w:proofErr w:type="spellEnd"/>
      <w:r w:rsidRPr="00D447FD">
        <w:rPr>
          <w:rFonts w:ascii="Arial" w:eastAsia="Times New Roman" w:hAnsi="Arial" w:cs="Arial"/>
          <w:lang w:val="fr-MA"/>
        </w:rPr>
        <w:t xml:space="preserve"> via un appel de fonction :</w:t>
      </w:r>
    </w:p>
    <w:p w14:paraId="3F09EBFB" w14:textId="77777777" w:rsidR="00D447FD" w:rsidRPr="00D447FD" w:rsidRDefault="00D447FD" w:rsidP="00D447F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</w:pPr>
      <w:r w:rsidRPr="00D447FD">
        <w:rPr>
          <w:rFonts w:ascii="Monaco" w:eastAsia="Times New Roman" w:hAnsi="Monaco" w:cs="Courier New"/>
          <w:color w:val="FE4481"/>
          <w:sz w:val="18"/>
          <w:szCs w:val="18"/>
          <w:shd w:val="clear" w:color="auto" w:fill="272822"/>
          <w:lang w:val="en-US"/>
        </w:rPr>
        <w:t>from</w:t>
      </w:r>
      <w:r w:rsidRPr="00D447FD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proofErr w:type="gramStart"/>
      <w:r w:rsidRPr="00D447FD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>sklearn.datasets</w:t>
      </w:r>
      <w:proofErr w:type="spellEnd"/>
      <w:proofErr w:type="gramEnd"/>
      <w:r w:rsidRPr="00D447FD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D447FD">
        <w:rPr>
          <w:rFonts w:ascii="Monaco" w:eastAsia="Times New Roman" w:hAnsi="Monaco" w:cs="Courier New"/>
          <w:color w:val="FE4481"/>
          <w:sz w:val="18"/>
          <w:szCs w:val="18"/>
          <w:shd w:val="clear" w:color="auto" w:fill="272822"/>
          <w:lang w:val="en-US"/>
        </w:rPr>
        <w:t>import</w:t>
      </w:r>
      <w:r w:rsidRPr="00D447FD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D447FD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>fetch_openml</w:t>
      </w:r>
      <w:proofErr w:type="spellEnd"/>
    </w:p>
    <w:p w14:paraId="7AAEC203" w14:textId="77777777" w:rsidR="00D447FD" w:rsidRPr="00D447FD" w:rsidRDefault="00D447FD" w:rsidP="00D447F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</w:pPr>
      <w:proofErr w:type="spellStart"/>
      <w:r w:rsidRPr="00D447FD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>mnist</w:t>
      </w:r>
      <w:proofErr w:type="spellEnd"/>
      <w:r w:rsidRPr="00D447FD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D447FD">
        <w:rPr>
          <w:rFonts w:ascii="Monaco" w:eastAsia="Times New Roman" w:hAnsi="Monaco" w:cs="Courier New"/>
          <w:color w:val="FE4481"/>
          <w:sz w:val="18"/>
          <w:szCs w:val="18"/>
          <w:shd w:val="clear" w:color="auto" w:fill="272822"/>
          <w:lang w:val="en-US"/>
        </w:rPr>
        <w:t>=</w:t>
      </w:r>
      <w:r w:rsidRPr="00D447FD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D447FD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>fetch_</w:t>
      </w:r>
      <w:proofErr w:type="gramStart"/>
      <w:r w:rsidRPr="00D447FD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>openml</w:t>
      </w:r>
      <w:proofErr w:type="spellEnd"/>
      <w:r w:rsidRPr="00D447FD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>(</w:t>
      </w:r>
      <w:proofErr w:type="gramEnd"/>
      <w:r w:rsidRPr="00D447FD">
        <w:rPr>
          <w:rFonts w:ascii="Monaco" w:eastAsia="Times New Roman" w:hAnsi="Monaco" w:cs="Courier New"/>
          <w:color w:val="E6DB74"/>
          <w:sz w:val="18"/>
          <w:szCs w:val="18"/>
          <w:shd w:val="clear" w:color="auto" w:fill="272822"/>
          <w:lang w:val="en-US"/>
        </w:rPr>
        <w:t>'mnist_784'</w:t>
      </w:r>
      <w:r w:rsidRPr="00D447FD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>, version</w:t>
      </w:r>
      <w:r w:rsidRPr="00D447FD">
        <w:rPr>
          <w:rFonts w:ascii="Monaco" w:eastAsia="Times New Roman" w:hAnsi="Monaco" w:cs="Courier New"/>
          <w:color w:val="FE4481"/>
          <w:sz w:val="18"/>
          <w:szCs w:val="18"/>
          <w:shd w:val="clear" w:color="auto" w:fill="272822"/>
          <w:lang w:val="en-US"/>
        </w:rPr>
        <w:t>=</w:t>
      </w:r>
      <w:r w:rsidRPr="00D447FD">
        <w:rPr>
          <w:rFonts w:ascii="Monaco" w:eastAsia="Times New Roman" w:hAnsi="Monaco" w:cs="Courier New"/>
          <w:color w:val="AE81FF"/>
          <w:sz w:val="18"/>
          <w:szCs w:val="18"/>
          <w:shd w:val="clear" w:color="auto" w:fill="272822"/>
          <w:lang w:val="en-US"/>
        </w:rPr>
        <w:t>1</w:t>
      </w:r>
      <w:r w:rsidRPr="00D447FD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>)</w:t>
      </w:r>
    </w:p>
    <w:p w14:paraId="01B0AFBC" w14:textId="77777777" w:rsidR="009B6FC6" w:rsidRPr="00D447FD" w:rsidRDefault="009B6FC6" w:rsidP="009B6FC6">
      <w:pPr>
        <w:rPr>
          <w:rFonts w:ascii="Arial" w:eastAsia="Times New Roman" w:hAnsi="Arial" w:cs="Arial"/>
          <w:shd w:val="clear" w:color="auto" w:fill="FFFFFF"/>
          <w:lang w:val="en-US"/>
        </w:rPr>
      </w:pPr>
    </w:p>
    <w:p w14:paraId="0A4CB5CC" w14:textId="40DD63C1" w:rsidR="00C772F3" w:rsidRDefault="00C772F3" w:rsidP="00C772F3">
      <w:pPr>
        <w:shd w:val="clear" w:color="auto" w:fill="FFFFFF"/>
        <w:jc w:val="center"/>
        <w:rPr>
          <w:rFonts w:ascii="Arial" w:hAnsi="Arial" w:cs="Arial"/>
          <w:color w:val="000000"/>
        </w:rPr>
      </w:pPr>
    </w:p>
    <w:p w14:paraId="7C2E29FF" w14:textId="77777777" w:rsidR="00D447FD" w:rsidRDefault="00D447FD" w:rsidP="00D447FD">
      <w:pPr>
        <w:pStyle w:val="Titre4"/>
        <w:shd w:val="clear" w:color="auto" w:fill="FFFFFF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Les données et la problématique</w:t>
      </w:r>
    </w:p>
    <w:p w14:paraId="120E1FD0" w14:textId="77777777" w:rsidR="00D447FD" w:rsidRDefault="00D447FD" w:rsidP="00D447FD">
      <w:pPr>
        <w:pStyle w:val="hoveredcourseelement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D'abord, parlons du jeu de données que nous allons utiliser. C'est un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 très célèbre, appelé MNIST. Il est constitué d'un ensemble de 70000 images 28x28 pixels en noir et blanc annotées du chiffre correspondant (entre 0 et 9). L'objectif de ce jeu de données était de permettre à un ordinateur d'apprendre à reconnaître des nombres manuscrits automatiquement (pour lire des chèques par exemple). Ce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utilise des données réelles qui ont déjà été </w:t>
      </w:r>
      <w:proofErr w:type="spellStart"/>
      <w:r>
        <w:rPr>
          <w:rFonts w:ascii="Arial" w:hAnsi="Arial" w:cs="Arial"/>
        </w:rPr>
        <w:t>pré-traitées</w:t>
      </w:r>
      <w:proofErr w:type="spellEnd"/>
      <w:r>
        <w:rPr>
          <w:rFonts w:ascii="Arial" w:hAnsi="Arial" w:cs="Arial"/>
        </w:rPr>
        <w:t xml:space="preserve"> pour être plus facilement utilisables par un algorithme.</w:t>
      </w:r>
    </w:p>
    <w:p w14:paraId="665DF2A7" w14:textId="2BD13881" w:rsidR="00D447FD" w:rsidRDefault="00D447FD" w:rsidP="00D447FD">
      <w:pPr>
        <w:shd w:val="clear" w:color="auto" w:fill="FFFFFF"/>
        <w:spacing w:after="225"/>
        <w:jc w:val="center"/>
        <w:rPr>
          <w:rStyle w:val="lev"/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14717BEA" wp14:editId="4AB6275A">
            <wp:extent cx="2588821" cy="2133364"/>
            <wp:effectExtent l="0" t="0" r="254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1-11-09 à 11.44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16" cy="21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8363" w14:textId="77777777" w:rsidR="00D447FD" w:rsidRDefault="00D447FD" w:rsidP="00C772F3">
      <w:pPr>
        <w:shd w:val="clear" w:color="auto" w:fill="FFFFFF"/>
        <w:spacing w:after="225"/>
        <w:rPr>
          <w:rStyle w:val="lev"/>
          <w:rFonts w:ascii="Arial" w:hAnsi="Arial" w:cs="Arial"/>
          <w:color w:val="000000"/>
        </w:rPr>
      </w:pPr>
    </w:p>
    <w:p w14:paraId="5D0EA22F" w14:textId="77777777" w:rsidR="00D447FD" w:rsidRDefault="00D447FD" w:rsidP="00C772F3">
      <w:pPr>
        <w:shd w:val="clear" w:color="auto" w:fill="FFFFFF"/>
        <w:spacing w:after="225"/>
        <w:rPr>
          <w:rStyle w:val="lev"/>
          <w:rFonts w:ascii="Arial" w:hAnsi="Arial" w:cs="Arial"/>
          <w:color w:val="000000"/>
        </w:rPr>
      </w:pPr>
    </w:p>
    <w:p w14:paraId="11BB7D13" w14:textId="123C153E" w:rsidR="00D447FD" w:rsidRDefault="00D447FD" w:rsidP="00D447FD">
      <w:pPr>
        <w:rPr>
          <w:rFonts w:ascii="Courier New" w:eastAsia="Times New Roman" w:hAnsi="Courier New" w:cs="Courier New"/>
          <w:sz w:val="20"/>
          <w:szCs w:val="20"/>
          <w:lang w:val="fr-MA"/>
        </w:rPr>
      </w:pPr>
      <w:r w:rsidRPr="00D447FD">
        <w:rPr>
          <w:rFonts w:ascii="Arial" w:eastAsia="Times New Roman" w:hAnsi="Arial" w:cs="Arial"/>
          <w:shd w:val="clear" w:color="auto" w:fill="FFFFFF"/>
          <w:lang w:val="fr-MA"/>
        </w:rPr>
        <w:t>L'objet  </w:t>
      </w:r>
      <w:proofErr w:type="spellStart"/>
      <w:r w:rsidRPr="00D447FD">
        <w:rPr>
          <w:rFonts w:ascii="Courier New" w:eastAsia="Times New Roman" w:hAnsi="Courier New" w:cs="Courier New"/>
          <w:sz w:val="20"/>
          <w:szCs w:val="20"/>
          <w:lang w:val="fr-MA"/>
        </w:rPr>
        <w:t>mnist</w:t>
      </w:r>
      <w:proofErr w:type="spellEnd"/>
      <w:r w:rsidRPr="00D447FD">
        <w:rPr>
          <w:rFonts w:ascii="Arial" w:eastAsia="Times New Roman" w:hAnsi="Arial" w:cs="Arial"/>
          <w:shd w:val="clear" w:color="auto" w:fill="FFFFFF"/>
          <w:lang w:val="fr-MA"/>
        </w:rPr>
        <w:t> contient deux entrées principales,  </w:t>
      </w:r>
      <w:r w:rsidRPr="00D447FD">
        <w:rPr>
          <w:rFonts w:ascii="Courier New" w:eastAsia="Times New Roman" w:hAnsi="Courier New" w:cs="Courier New"/>
          <w:sz w:val="20"/>
          <w:szCs w:val="20"/>
          <w:lang w:val="fr-MA"/>
        </w:rPr>
        <w:t>data</w:t>
      </w:r>
      <w:r w:rsidRPr="00D447FD">
        <w:rPr>
          <w:rFonts w:ascii="Arial" w:eastAsia="Times New Roman" w:hAnsi="Arial" w:cs="Arial"/>
          <w:shd w:val="clear" w:color="auto" w:fill="FFFFFF"/>
          <w:lang w:val="fr-MA"/>
        </w:rPr>
        <w:t>  et  </w:t>
      </w:r>
      <w:proofErr w:type="spellStart"/>
      <w:r w:rsidRPr="00D447FD">
        <w:rPr>
          <w:rFonts w:ascii="Courier New" w:eastAsia="Times New Roman" w:hAnsi="Courier New" w:cs="Courier New"/>
          <w:sz w:val="20"/>
          <w:szCs w:val="20"/>
          <w:lang w:val="fr-MA"/>
        </w:rPr>
        <w:t>target</w:t>
      </w:r>
      <w:proofErr w:type="spellEnd"/>
    </w:p>
    <w:p w14:paraId="2607ADFD" w14:textId="77777777" w:rsidR="00D447FD" w:rsidRDefault="00D447FD" w:rsidP="00D447FD">
      <w:pPr>
        <w:rPr>
          <w:rFonts w:ascii="Courier New" w:eastAsia="Times New Roman" w:hAnsi="Courier New" w:cs="Courier New"/>
          <w:sz w:val="20"/>
          <w:szCs w:val="20"/>
          <w:lang w:val="fr-MA"/>
        </w:rPr>
      </w:pPr>
    </w:p>
    <w:p w14:paraId="164338B9" w14:textId="77777777" w:rsidR="00D447FD" w:rsidRPr="00D447FD" w:rsidRDefault="00D447FD" w:rsidP="00D447FD">
      <w:pPr>
        <w:numPr>
          <w:ilvl w:val="0"/>
          <w:numId w:val="15"/>
        </w:numPr>
        <w:shd w:val="clear" w:color="auto" w:fill="FFFFFF"/>
        <w:rPr>
          <w:rFonts w:ascii="Arial" w:eastAsia="Times New Roman" w:hAnsi="Arial" w:cs="Arial"/>
          <w:color w:val="000000"/>
          <w:lang w:val="fr-MA"/>
        </w:rPr>
      </w:pPr>
      <w:r w:rsidRPr="00D447FD">
        <w:rPr>
          <w:rFonts w:ascii="Courier New" w:eastAsia="Times New Roman" w:hAnsi="Courier New" w:cs="Courier New"/>
          <w:color w:val="000000"/>
          <w:sz w:val="20"/>
          <w:szCs w:val="20"/>
          <w:lang w:val="fr-MA"/>
        </w:rPr>
        <w:t>data</w:t>
      </w:r>
      <w:r w:rsidRPr="00D447FD">
        <w:rPr>
          <w:rFonts w:ascii="Arial" w:eastAsia="Times New Roman" w:hAnsi="Arial" w:cs="Arial"/>
          <w:color w:val="000000"/>
          <w:lang w:val="fr-MA"/>
        </w:rPr>
        <w:t> contient les images sous forme de tableaux de 28 x 28 = 784 couleurs de pixel en niveau de gris, c'est-à-dire que la couleur de chaque pixel est représentée par un nombre entre 0 et 16 qui représente si celle-ci est proche du noir ou pas (0 = blanc, 16 = noir). </w:t>
      </w:r>
    </w:p>
    <w:p w14:paraId="2BE3C9C8" w14:textId="77777777" w:rsidR="00D447FD" w:rsidRPr="00D447FD" w:rsidRDefault="00D447FD" w:rsidP="00D447FD">
      <w:pPr>
        <w:numPr>
          <w:ilvl w:val="0"/>
          <w:numId w:val="16"/>
        </w:numPr>
        <w:shd w:val="clear" w:color="auto" w:fill="FFFFFF"/>
        <w:rPr>
          <w:rFonts w:ascii="Arial" w:eastAsia="Times New Roman" w:hAnsi="Arial" w:cs="Arial"/>
          <w:color w:val="000000"/>
          <w:lang w:val="fr-MA"/>
        </w:rPr>
      </w:pPr>
      <w:r w:rsidRPr="00D447FD">
        <w:rPr>
          <w:rFonts w:ascii="Arial" w:eastAsia="Times New Roman" w:hAnsi="Arial" w:cs="Arial"/>
          <w:color w:val="000000"/>
          <w:lang w:val="fr-MA"/>
        </w:rPr>
        <w:t> </w:t>
      </w:r>
      <w:proofErr w:type="spellStart"/>
      <w:r w:rsidRPr="00D447FD">
        <w:rPr>
          <w:rFonts w:ascii="Courier New" w:eastAsia="Times New Roman" w:hAnsi="Courier New" w:cs="Courier New"/>
          <w:color w:val="000000"/>
          <w:sz w:val="20"/>
          <w:szCs w:val="20"/>
          <w:lang w:val="fr-MA"/>
        </w:rPr>
        <w:t>target</w:t>
      </w:r>
      <w:proofErr w:type="spellEnd"/>
      <w:r w:rsidRPr="00D447FD">
        <w:rPr>
          <w:rFonts w:ascii="Arial" w:eastAsia="Times New Roman" w:hAnsi="Arial" w:cs="Arial"/>
          <w:color w:val="000000"/>
          <w:lang w:val="fr-MA"/>
        </w:rPr>
        <w:t> qui contient les annotations (de 1 à 9) correspondant à la valeur "lue" du chiffre.</w:t>
      </w:r>
    </w:p>
    <w:p w14:paraId="58666327" w14:textId="77777777" w:rsidR="00D447FD" w:rsidRPr="00D447FD" w:rsidRDefault="00D447FD" w:rsidP="00D447FD">
      <w:pPr>
        <w:rPr>
          <w:rFonts w:eastAsia="Times New Roman"/>
          <w:lang w:val="fr-MA"/>
        </w:rPr>
      </w:pPr>
    </w:p>
    <w:p w14:paraId="56F7AE23" w14:textId="75435C44" w:rsidR="00D447FD" w:rsidRPr="00D447FD" w:rsidRDefault="00D447FD" w:rsidP="00D447FD">
      <w:pPr>
        <w:pStyle w:val="Paragraphedeliste"/>
        <w:numPr>
          <w:ilvl w:val="0"/>
          <w:numId w:val="17"/>
        </w:numPr>
        <w:rPr>
          <w:rFonts w:eastAsia="Times New Roman"/>
          <w:lang w:val="fr-MA"/>
        </w:rPr>
      </w:pPr>
      <w:r w:rsidRPr="00D447FD">
        <w:rPr>
          <w:rFonts w:ascii="Arial" w:eastAsia="Times New Roman" w:hAnsi="Arial" w:cs="Arial"/>
          <w:shd w:val="clear" w:color="auto" w:fill="FFFFFF"/>
          <w:lang w:val="fr-MA"/>
        </w:rPr>
        <w:t xml:space="preserve">Le </w:t>
      </w:r>
      <w:proofErr w:type="spellStart"/>
      <w:r w:rsidRPr="00D447FD">
        <w:rPr>
          <w:rFonts w:ascii="Arial" w:eastAsia="Times New Roman" w:hAnsi="Arial" w:cs="Arial"/>
          <w:shd w:val="clear" w:color="auto" w:fill="FFFFFF"/>
          <w:lang w:val="fr-MA"/>
        </w:rPr>
        <w:t>dataset</w:t>
      </w:r>
      <w:proofErr w:type="spellEnd"/>
      <w:r w:rsidRPr="00D447FD">
        <w:rPr>
          <w:rFonts w:ascii="Arial" w:eastAsia="Times New Roman" w:hAnsi="Arial" w:cs="Arial"/>
          <w:shd w:val="clear" w:color="auto" w:fill="FFFFFF"/>
          <w:lang w:val="fr-MA"/>
        </w:rPr>
        <w:t xml:space="preserve"> est relativement petit mais, pour le modèle k-NN, il est déjà trop gros pour obtenir rapidement des résultats. On va donc effectuer un </w:t>
      </w:r>
      <w:proofErr w:type="spellStart"/>
      <w:r w:rsidRPr="00D447FD">
        <w:rPr>
          <w:rFonts w:ascii="Arial" w:eastAsia="Times New Roman" w:hAnsi="Arial" w:cs="Arial"/>
          <w:shd w:val="clear" w:color="auto" w:fill="FFFFFF"/>
          <w:lang w:val="fr-MA"/>
        </w:rPr>
        <w:t>sampling</w:t>
      </w:r>
      <w:proofErr w:type="spellEnd"/>
      <w:r w:rsidRPr="00D447FD">
        <w:rPr>
          <w:rFonts w:ascii="Arial" w:eastAsia="Times New Roman" w:hAnsi="Arial" w:cs="Arial"/>
          <w:shd w:val="clear" w:color="auto" w:fill="FFFFFF"/>
          <w:lang w:val="fr-MA"/>
        </w:rPr>
        <w:t xml:space="preserve"> et travailler sur seulement 5000 données</w:t>
      </w:r>
    </w:p>
    <w:p w14:paraId="34378DEC" w14:textId="507A5FEE" w:rsidR="00D447FD" w:rsidRPr="00D447FD" w:rsidRDefault="00D447FD" w:rsidP="00D447FD">
      <w:pPr>
        <w:pStyle w:val="Paragraphedeliste"/>
        <w:rPr>
          <w:rFonts w:eastAsia="Times New Roman"/>
          <w:lang w:val="fr-MA"/>
        </w:rPr>
      </w:pPr>
      <w:r>
        <w:rPr>
          <w:rFonts w:ascii="Arial" w:eastAsia="Times New Roman" w:hAnsi="Arial" w:cs="Arial"/>
          <w:shd w:val="clear" w:color="auto" w:fill="FFFFFF"/>
          <w:lang w:val="fr-MA"/>
        </w:rPr>
        <w:t xml:space="preserve">Faite une restriction </w:t>
      </w:r>
      <w:proofErr w:type="spellStart"/>
      <w:r>
        <w:rPr>
          <w:rFonts w:ascii="Arial" w:eastAsia="Times New Roman" w:hAnsi="Arial" w:cs="Arial"/>
          <w:shd w:val="clear" w:color="auto" w:fill="FFFFFF"/>
          <w:lang w:val="fr-MA"/>
        </w:rPr>
        <w:t>aleatoire</w:t>
      </w:r>
      <w:proofErr w:type="spellEnd"/>
      <w:r>
        <w:rPr>
          <w:rFonts w:ascii="Arial" w:eastAsia="Times New Roman" w:hAnsi="Arial" w:cs="Arial"/>
          <w:shd w:val="clear" w:color="auto" w:fill="FFFFFF"/>
          <w:lang w:val="fr-MA"/>
        </w:rPr>
        <w:t xml:space="preserve"> des données, pour obtenir une </w:t>
      </w:r>
      <w:proofErr w:type="spellStart"/>
      <w:r>
        <w:rPr>
          <w:rFonts w:ascii="Arial" w:eastAsia="Times New Roman" w:hAnsi="Arial" w:cs="Arial"/>
          <w:shd w:val="clear" w:color="auto" w:fill="FFFFFF"/>
          <w:lang w:val="fr-MA"/>
        </w:rPr>
        <w:t>DataFrame</w:t>
      </w:r>
      <w:proofErr w:type="spellEnd"/>
      <w:r>
        <w:rPr>
          <w:rFonts w:ascii="Arial" w:eastAsia="Times New Roman" w:hAnsi="Arial" w:cs="Arial"/>
          <w:shd w:val="clear" w:color="auto" w:fill="FFFFFF"/>
          <w:lang w:val="fr-MA"/>
        </w:rPr>
        <w:t xml:space="preserve"> de 5000 données </w:t>
      </w:r>
    </w:p>
    <w:p w14:paraId="32309279" w14:textId="01BF1AB6" w:rsidR="00C772F3" w:rsidRDefault="00C772F3" w:rsidP="00D610B8"/>
    <w:p w14:paraId="46CD7458" w14:textId="77777777" w:rsidR="00FE7F77" w:rsidRPr="00307DF3" w:rsidRDefault="00FE7F77" w:rsidP="00C67A33">
      <w:pPr>
        <w:rPr>
          <w:rFonts w:eastAsia="Times New Roman"/>
        </w:rPr>
      </w:pPr>
    </w:p>
    <w:p w14:paraId="5F3DCCAE" w14:textId="1B264790" w:rsidR="00D610B8" w:rsidRPr="00D610B8" w:rsidRDefault="00D610B8" w:rsidP="00D610B8">
      <w:pPr>
        <w:pStyle w:val="Paragraphedeliste"/>
        <w:numPr>
          <w:ilvl w:val="0"/>
          <w:numId w:val="17"/>
        </w:numPr>
        <w:rPr>
          <w:rFonts w:eastAsia="Times New Roman"/>
          <w:lang w:val="fr-MA"/>
        </w:rPr>
      </w:pPr>
      <w:r w:rsidRPr="00D610B8">
        <w:rPr>
          <w:rFonts w:ascii="Arial" w:eastAsia="Times New Roman" w:hAnsi="Arial" w:cs="Arial"/>
          <w:shd w:val="clear" w:color="auto" w:fill="FFFFFF"/>
          <w:lang w:val="fr-MA"/>
        </w:rPr>
        <w:t xml:space="preserve">Une fois notre </w:t>
      </w:r>
      <w:proofErr w:type="spellStart"/>
      <w:r w:rsidRPr="00D610B8">
        <w:rPr>
          <w:rFonts w:ascii="Arial" w:eastAsia="Times New Roman" w:hAnsi="Arial" w:cs="Arial"/>
          <w:shd w:val="clear" w:color="auto" w:fill="FFFFFF"/>
          <w:lang w:val="fr-MA"/>
        </w:rPr>
        <w:t>dataset</w:t>
      </w:r>
      <w:proofErr w:type="spellEnd"/>
      <w:r w:rsidRPr="00D610B8">
        <w:rPr>
          <w:rFonts w:ascii="Arial" w:eastAsia="Times New Roman" w:hAnsi="Arial" w:cs="Arial"/>
          <w:shd w:val="clear" w:color="auto" w:fill="FFFFFF"/>
          <w:lang w:val="fr-MA"/>
        </w:rPr>
        <w:t xml:space="preserve"> chargé, comme nous l'avons vu dans le </w:t>
      </w:r>
      <w:r>
        <w:rPr>
          <w:rFonts w:ascii="Arial" w:eastAsia="Times New Roman" w:hAnsi="Arial" w:cs="Arial"/>
          <w:shd w:val="clear" w:color="auto" w:fill="FFFFFF"/>
          <w:lang w:val="fr-MA"/>
        </w:rPr>
        <w:t>TP</w:t>
      </w:r>
      <w:r w:rsidRPr="00D610B8">
        <w:rPr>
          <w:rFonts w:ascii="Arial" w:eastAsia="Times New Roman" w:hAnsi="Arial" w:cs="Arial"/>
          <w:shd w:val="clear" w:color="auto" w:fill="FFFFFF"/>
          <w:lang w:val="fr-MA"/>
        </w:rPr>
        <w:t xml:space="preserve"> précédent, nous allons séparer le jeu de données en training set et </w:t>
      </w:r>
      <w:proofErr w:type="spellStart"/>
      <w:r w:rsidRPr="00D610B8">
        <w:rPr>
          <w:rFonts w:ascii="Arial" w:eastAsia="Times New Roman" w:hAnsi="Arial" w:cs="Arial"/>
          <w:shd w:val="clear" w:color="auto" w:fill="FFFFFF"/>
          <w:lang w:val="fr-MA"/>
        </w:rPr>
        <w:t>testing</w:t>
      </w:r>
      <w:proofErr w:type="spellEnd"/>
      <w:r w:rsidRPr="00D610B8">
        <w:rPr>
          <w:rFonts w:ascii="Arial" w:eastAsia="Times New Roman" w:hAnsi="Arial" w:cs="Arial"/>
          <w:shd w:val="clear" w:color="auto" w:fill="FFFFFF"/>
          <w:lang w:val="fr-MA"/>
        </w:rPr>
        <w:t xml:space="preserve"> set.</w:t>
      </w:r>
    </w:p>
    <w:p w14:paraId="2694184C" w14:textId="50F87921" w:rsidR="00D610B8" w:rsidRDefault="00D610B8" w:rsidP="00D610B8">
      <w:pPr>
        <w:rPr>
          <w:rFonts w:eastAsia="Times New Roman"/>
          <w:lang w:val="fr-MA"/>
        </w:rPr>
      </w:pPr>
    </w:p>
    <w:p w14:paraId="27D283F7" w14:textId="77777777" w:rsidR="00D610B8" w:rsidRPr="00D610B8" w:rsidRDefault="00D610B8" w:rsidP="00D610B8">
      <w:pPr>
        <w:shd w:val="clear" w:color="auto" w:fill="FFFFFF"/>
        <w:spacing w:after="225"/>
        <w:rPr>
          <w:rFonts w:ascii="Arial" w:eastAsia="Times New Roman" w:hAnsi="Arial" w:cs="Arial"/>
          <w:lang w:val="fr-MA"/>
        </w:rPr>
      </w:pPr>
      <w:r w:rsidRPr="00D610B8">
        <w:rPr>
          <w:rFonts w:ascii="Arial" w:eastAsia="Times New Roman" w:hAnsi="Arial" w:cs="Arial"/>
          <w:lang w:val="fr-MA"/>
        </w:rPr>
        <w:t xml:space="preserve">On peut créer un premier </w:t>
      </w:r>
      <w:proofErr w:type="spellStart"/>
      <w:r w:rsidRPr="00D610B8">
        <w:rPr>
          <w:rFonts w:ascii="Arial" w:eastAsia="Times New Roman" w:hAnsi="Arial" w:cs="Arial"/>
          <w:lang w:val="fr-MA"/>
        </w:rPr>
        <w:t>classifieur</w:t>
      </w:r>
      <w:proofErr w:type="spellEnd"/>
      <w:r w:rsidRPr="00D610B8">
        <w:rPr>
          <w:rFonts w:ascii="Arial" w:eastAsia="Times New Roman" w:hAnsi="Arial" w:cs="Arial"/>
          <w:lang w:val="fr-MA"/>
        </w:rPr>
        <w:t xml:space="preserve"> 3-NN, c'est-à-dire qui prend en compte les 3 plus proches voisins pour la classification. Pour cela, on va utiliser l'implémentation de l'algorithme qui existe dans la librairie </w:t>
      </w:r>
      <w:proofErr w:type="spellStart"/>
      <w:r w:rsidRPr="00D610B8">
        <w:rPr>
          <w:rFonts w:ascii="Arial" w:eastAsia="Times New Roman" w:hAnsi="Arial" w:cs="Arial"/>
          <w:lang w:val="fr-MA"/>
        </w:rPr>
        <w:t>scikit-learn</w:t>
      </w:r>
      <w:proofErr w:type="spellEnd"/>
      <w:r w:rsidRPr="00D610B8">
        <w:rPr>
          <w:rFonts w:ascii="Arial" w:eastAsia="Times New Roman" w:hAnsi="Arial" w:cs="Arial"/>
          <w:lang w:val="fr-MA"/>
        </w:rPr>
        <w:t> :</w:t>
      </w:r>
    </w:p>
    <w:p w14:paraId="4DF42362" w14:textId="69527B5D" w:rsidR="00D610B8" w:rsidRPr="00D610B8" w:rsidRDefault="00D610B8" w:rsidP="00D610B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</w:pPr>
      <w:r w:rsidRPr="00D610B8">
        <w:rPr>
          <w:rFonts w:ascii="Monaco" w:eastAsia="Times New Roman" w:hAnsi="Monaco" w:cs="Courier New"/>
          <w:color w:val="FE4481"/>
          <w:sz w:val="18"/>
          <w:szCs w:val="18"/>
          <w:shd w:val="clear" w:color="auto" w:fill="272822"/>
          <w:lang w:val="en-US"/>
        </w:rPr>
        <w:t>from</w:t>
      </w:r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>sklearn</w:t>
      </w:r>
      <w:proofErr w:type="spellEnd"/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D610B8">
        <w:rPr>
          <w:rFonts w:ascii="Monaco" w:eastAsia="Times New Roman" w:hAnsi="Monaco" w:cs="Courier New"/>
          <w:color w:val="FE4481"/>
          <w:sz w:val="18"/>
          <w:szCs w:val="18"/>
          <w:shd w:val="clear" w:color="auto" w:fill="272822"/>
          <w:lang w:val="en-US"/>
        </w:rPr>
        <w:t>import</w:t>
      </w:r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 xml:space="preserve"> neighbors</w:t>
      </w:r>
    </w:p>
    <w:p w14:paraId="29FE5439" w14:textId="77777777" w:rsidR="00D610B8" w:rsidRPr="00D610B8" w:rsidRDefault="00D610B8" w:rsidP="00D610B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</w:pPr>
      <w:proofErr w:type="spellStart"/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>knn</w:t>
      </w:r>
      <w:proofErr w:type="spellEnd"/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D610B8">
        <w:rPr>
          <w:rFonts w:ascii="Monaco" w:eastAsia="Times New Roman" w:hAnsi="Monaco" w:cs="Courier New"/>
          <w:color w:val="FE4481"/>
          <w:sz w:val="18"/>
          <w:szCs w:val="18"/>
          <w:shd w:val="clear" w:color="auto" w:fill="272822"/>
          <w:lang w:val="en-US"/>
        </w:rPr>
        <w:t>=</w:t>
      </w:r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proofErr w:type="gramStart"/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>neighbors.KNeighborsClassifier</w:t>
      </w:r>
      <w:proofErr w:type="spellEnd"/>
      <w:proofErr w:type="gramEnd"/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>(</w:t>
      </w:r>
      <w:proofErr w:type="spellStart"/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>n_neighbors</w:t>
      </w:r>
      <w:proofErr w:type="spellEnd"/>
      <w:r w:rsidRPr="00D610B8">
        <w:rPr>
          <w:rFonts w:ascii="Monaco" w:eastAsia="Times New Roman" w:hAnsi="Monaco" w:cs="Courier New"/>
          <w:color w:val="FE4481"/>
          <w:sz w:val="18"/>
          <w:szCs w:val="18"/>
          <w:shd w:val="clear" w:color="auto" w:fill="272822"/>
          <w:lang w:val="en-US"/>
        </w:rPr>
        <w:t>=</w:t>
      </w:r>
      <w:r w:rsidRPr="00D610B8">
        <w:rPr>
          <w:rFonts w:ascii="Monaco" w:eastAsia="Times New Roman" w:hAnsi="Monaco" w:cs="Courier New"/>
          <w:color w:val="AE81FF"/>
          <w:sz w:val="18"/>
          <w:szCs w:val="18"/>
          <w:shd w:val="clear" w:color="auto" w:fill="272822"/>
          <w:lang w:val="en-US"/>
        </w:rPr>
        <w:t>3</w:t>
      </w:r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en-US"/>
        </w:rPr>
        <w:t>)</w:t>
      </w:r>
    </w:p>
    <w:p w14:paraId="1CF1DE95" w14:textId="77777777" w:rsidR="00D610B8" w:rsidRPr="00D610B8" w:rsidRDefault="00D610B8" w:rsidP="00D610B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fr-MA"/>
        </w:rPr>
      </w:pPr>
      <w:proofErr w:type="spellStart"/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fr-MA"/>
        </w:rPr>
        <w:t>knn.fit</w:t>
      </w:r>
      <w:proofErr w:type="spellEnd"/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fr-MA"/>
        </w:rPr>
        <w:t>(</w:t>
      </w:r>
      <w:proofErr w:type="spellStart"/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fr-MA"/>
        </w:rPr>
        <w:t>xtrain</w:t>
      </w:r>
      <w:proofErr w:type="spellEnd"/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fr-MA"/>
        </w:rPr>
        <w:t xml:space="preserve">, </w:t>
      </w:r>
      <w:proofErr w:type="spellStart"/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fr-MA"/>
        </w:rPr>
        <w:t>ytrain</w:t>
      </w:r>
      <w:proofErr w:type="spellEnd"/>
      <w:r w:rsidRPr="00D610B8">
        <w:rPr>
          <w:rFonts w:ascii="Monaco" w:eastAsia="Times New Roman" w:hAnsi="Monaco" w:cs="Courier New"/>
          <w:color w:val="F8F8F2"/>
          <w:sz w:val="18"/>
          <w:szCs w:val="18"/>
          <w:shd w:val="clear" w:color="auto" w:fill="272822"/>
          <w:lang w:val="fr-MA"/>
        </w:rPr>
        <w:t>)</w:t>
      </w:r>
    </w:p>
    <w:p w14:paraId="674BD2A8" w14:textId="77777777" w:rsidR="00D610B8" w:rsidRPr="00D610B8" w:rsidRDefault="00D610B8" w:rsidP="00D610B8">
      <w:pPr>
        <w:rPr>
          <w:rFonts w:eastAsia="Times New Roman"/>
          <w:lang w:val="fr-MA"/>
        </w:rPr>
      </w:pPr>
    </w:p>
    <w:p w14:paraId="1E8FD0CE" w14:textId="7F9E889D" w:rsidR="00EF73C4" w:rsidRPr="00C772F3" w:rsidRDefault="00EF73C4" w:rsidP="00D610B8">
      <w:pPr>
        <w:pStyle w:val="Paragraphedeliste"/>
        <w:rPr>
          <w:rFonts w:eastAsia="Times New Roman"/>
          <w:lang w:val="fr-MA"/>
        </w:rPr>
      </w:pPr>
    </w:p>
    <w:p w14:paraId="39555FE1" w14:textId="4B7603AE" w:rsidR="00D610B8" w:rsidRPr="00D610B8" w:rsidRDefault="00D610B8" w:rsidP="00D610B8">
      <w:pPr>
        <w:pStyle w:val="Paragraphedeliste"/>
        <w:numPr>
          <w:ilvl w:val="0"/>
          <w:numId w:val="17"/>
        </w:numPr>
        <w:rPr>
          <w:rFonts w:eastAsia="Times New Roman"/>
          <w:lang w:val="fr-MA"/>
        </w:rPr>
      </w:pPr>
      <w:r w:rsidRPr="00D610B8">
        <w:rPr>
          <w:rFonts w:ascii="Arial" w:eastAsia="Times New Roman" w:hAnsi="Arial" w:cs="Arial"/>
          <w:shd w:val="clear" w:color="auto" w:fill="FFFFFF"/>
          <w:lang w:val="fr-MA"/>
        </w:rPr>
        <w:t xml:space="preserve">Testons à présent l’erreur de notre </w:t>
      </w:r>
      <w:proofErr w:type="spellStart"/>
      <w:r w:rsidRPr="00D610B8">
        <w:rPr>
          <w:rFonts w:ascii="Arial" w:eastAsia="Times New Roman" w:hAnsi="Arial" w:cs="Arial"/>
          <w:shd w:val="clear" w:color="auto" w:fill="FFFFFF"/>
          <w:lang w:val="fr-MA"/>
        </w:rPr>
        <w:t>classifieur</w:t>
      </w:r>
      <w:proofErr w:type="spellEnd"/>
      <w:r w:rsidRPr="00D610B8">
        <w:rPr>
          <w:rFonts w:ascii="Arial" w:eastAsia="Times New Roman" w:hAnsi="Arial" w:cs="Arial"/>
          <w:shd w:val="clear" w:color="auto" w:fill="FFFFFF"/>
          <w:lang w:val="fr-MA"/>
        </w:rPr>
        <w:t>. La méthode  </w:t>
      </w:r>
      <w:r w:rsidRPr="00D610B8">
        <w:rPr>
          <w:rFonts w:ascii="Courier New" w:eastAsia="Times New Roman" w:hAnsi="Courier New" w:cs="Courier New"/>
          <w:sz w:val="20"/>
          <w:szCs w:val="20"/>
          <w:lang w:val="fr-MA"/>
        </w:rPr>
        <w:t>score</w:t>
      </w:r>
      <w:r w:rsidRPr="00D610B8">
        <w:rPr>
          <w:rFonts w:ascii="Arial" w:eastAsia="Times New Roman" w:hAnsi="Arial" w:cs="Arial"/>
          <w:shd w:val="clear" w:color="auto" w:fill="FFFFFF"/>
          <w:lang w:val="fr-MA"/>
        </w:rPr>
        <w:t>  effectue exactement ça : tester les performances de prédiction d'un </w:t>
      </w:r>
      <w:proofErr w:type="spellStart"/>
      <w:r w:rsidRPr="00D610B8">
        <w:rPr>
          <w:rFonts w:ascii="Arial" w:eastAsia="Times New Roman" w:hAnsi="Arial" w:cs="Arial"/>
          <w:shd w:val="clear" w:color="auto" w:fill="FFFFFF"/>
          <w:lang w:val="fr-MA"/>
        </w:rPr>
        <w:t>classifieur</w:t>
      </w:r>
      <w:proofErr w:type="spellEnd"/>
      <w:r w:rsidRPr="00D610B8">
        <w:rPr>
          <w:rFonts w:ascii="Arial" w:eastAsia="Times New Roman" w:hAnsi="Arial" w:cs="Arial"/>
          <w:shd w:val="clear" w:color="auto" w:fill="FFFFFF"/>
          <w:lang w:val="fr-MA"/>
        </w:rPr>
        <w:t xml:space="preserve"> dans lequel on passe un jeu de données annoté.</w:t>
      </w:r>
    </w:p>
    <w:p w14:paraId="5A85C397" w14:textId="13669E1F" w:rsidR="00B27F6C" w:rsidRPr="00D610B8" w:rsidRDefault="00B27F6C" w:rsidP="00D610B8">
      <w:pPr>
        <w:pStyle w:val="Paragraphedeliste"/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/>
          <w:color w:val="212121"/>
        </w:rPr>
      </w:pPr>
    </w:p>
    <w:p w14:paraId="6FD5B28C" w14:textId="77777777" w:rsidR="00D610B8" w:rsidRDefault="00D610B8" w:rsidP="00D610B8">
      <w:pPr>
        <w:pStyle w:val="Titre4"/>
        <w:shd w:val="clear" w:color="auto" w:fill="FFFFFF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Optimisation du score sur les données test</w:t>
      </w:r>
    </w:p>
    <w:p w14:paraId="742F8FEE" w14:textId="511A1755" w:rsidR="00D610B8" w:rsidRDefault="00D610B8" w:rsidP="00D610B8">
      <w:pPr>
        <w:pStyle w:val="Paragraphedeliste"/>
        <w:numPr>
          <w:ilvl w:val="0"/>
          <w:numId w:val="18"/>
        </w:numPr>
        <w:shd w:val="clear" w:color="auto" w:fill="FFFFFF"/>
        <w:spacing w:after="225"/>
        <w:rPr>
          <w:rFonts w:ascii="Arial" w:hAnsi="Arial" w:cs="Arial"/>
        </w:rPr>
      </w:pPr>
      <w:r w:rsidRPr="00D610B8">
        <w:rPr>
          <w:rFonts w:ascii="Arial" w:hAnsi="Arial" w:cs="Arial"/>
        </w:rPr>
        <w:t xml:space="preserve">Pour trouver le k optimal, on va simplement tester le modèle pour tous les k de 2 à </w:t>
      </w:r>
      <w:r w:rsidR="00A227EC">
        <w:rPr>
          <w:rFonts w:ascii="Arial" w:hAnsi="Arial" w:cs="Arial"/>
        </w:rPr>
        <w:t>20</w:t>
      </w:r>
      <w:r w:rsidRPr="00D610B8">
        <w:rPr>
          <w:rFonts w:ascii="Arial" w:hAnsi="Arial" w:cs="Arial"/>
        </w:rPr>
        <w:t>, mesurer l’erreur test et afficher la performance en fonction de k</w:t>
      </w:r>
      <w:r>
        <w:rPr>
          <w:rFonts w:ascii="Arial" w:hAnsi="Arial" w:cs="Arial"/>
        </w:rPr>
        <w:t>.</w:t>
      </w:r>
    </w:p>
    <w:p w14:paraId="5C575C73" w14:textId="77777777" w:rsidR="00D610B8" w:rsidRDefault="00D610B8" w:rsidP="00D610B8">
      <w:pPr>
        <w:pStyle w:val="Paragraphedeliste"/>
        <w:numPr>
          <w:ilvl w:val="0"/>
          <w:numId w:val="18"/>
        </w:numPr>
        <w:shd w:val="clear" w:color="auto" w:fill="FFFFFF"/>
        <w:spacing w:after="225"/>
        <w:rPr>
          <w:rFonts w:ascii="Arial" w:hAnsi="Arial" w:cs="Arial"/>
        </w:rPr>
      </w:pPr>
      <w:r>
        <w:rPr>
          <w:rFonts w:ascii="Arial" w:hAnsi="Arial" w:cs="Arial"/>
        </w:rPr>
        <w:t>Tracez une courbe qui représente les erreurs des diffèrent modelés.</w:t>
      </w:r>
    </w:p>
    <w:p w14:paraId="2E2886C1" w14:textId="77777777" w:rsidR="00D610B8" w:rsidRPr="00D610B8" w:rsidRDefault="00D610B8" w:rsidP="00D610B8">
      <w:pPr>
        <w:pStyle w:val="Paragraphedeliste"/>
        <w:numPr>
          <w:ilvl w:val="0"/>
          <w:numId w:val="18"/>
        </w:numPr>
        <w:rPr>
          <w:rFonts w:eastAsia="Times New Roman"/>
          <w:lang w:val="fr-MA"/>
        </w:rPr>
      </w:pPr>
      <w:r w:rsidRPr="00D610B8">
        <w:rPr>
          <w:rFonts w:ascii="Arial" w:eastAsia="Times New Roman" w:hAnsi="Arial" w:cs="Arial"/>
          <w:shd w:val="clear" w:color="auto" w:fill="FFFFFF"/>
          <w:lang w:val="fr-MA"/>
        </w:rPr>
        <w:t xml:space="preserve">afficher les prédictions du </w:t>
      </w:r>
      <w:proofErr w:type="spellStart"/>
      <w:r w:rsidRPr="00D610B8">
        <w:rPr>
          <w:rFonts w:ascii="Arial" w:eastAsia="Times New Roman" w:hAnsi="Arial" w:cs="Arial"/>
          <w:shd w:val="clear" w:color="auto" w:fill="FFFFFF"/>
          <w:lang w:val="fr-MA"/>
        </w:rPr>
        <w:t>classifieur</w:t>
      </w:r>
      <w:proofErr w:type="spellEnd"/>
      <w:r w:rsidRPr="00D610B8">
        <w:rPr>
          <w:rFonts w:ascii="Arial" w:eastAsia="Times New Roman" w:hAnsi="Arial" w:cs="Arial"/>
          <w:shd w:val="clear" w:color="auto" w:fill="FFFFFF"/>
          <w:lang w:val="fr-MA"/>
        </w:rPr>
        <w:t xml:space="preserve"> sur quelques données.</w:t>
      </w:r>
    </w:p>
    <w:p w14:paraId="72F761E0" w14:textId="15C25C30" w:rsidR="00D610B8" w:rsidRPr="00D610B8" w:rsidRDefault="00D610B8" w:rsidP="00D610B8">
      <w:pPr>
        <w:pStyle w:val="Paragraphedeliste"/>
        <w:shd w:val="clear" w:color="auto" w:fill="FFFFFF"/>
        <w:spacing w:after="22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8AD5165" w14:textId="77777777" w:rsidR="00B27F6C" w:rsidRDefault="00B27F6C" w:rsidP="00B27F6C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/>
          <w:color w:val="212121"/>
        </w:rPr>
      </w:pPr>
    </w:p>
    <w:p w14:paraId="32E510CB" w14:textId="77777777" w:rsidR="004E14E0" w:rsidRPr="003A2A4F" w:rsidRDefault="004E14E0" w:rsidP="003A2A4F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</w:p>
    <w:sectPr w:rsidR="004E14E0" w:rsidRPr="003A2A4F" w:rsidSect="00CE02C5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6DD7E" w14:textId="77777777" w:rsidR="005F2364" w:rsidRDefault="005F2364" w:rsidP="002674D5">
      <w:r>
        <w:separator/>
      </w:r>
    </w:p>
  </w:endnote>
  <w:endnote w:type="continuationSeparator" w:id="0">
    <w:p w14:paraId="0CE0B0B8" w14:textId="77777777" w:rsidR="005F2364" w:rsidRDefault="005F2364" w:rsidP="00267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Roboto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3"/>
      <w:gridCol w:w="453"/>
    </w:tblGrid>
    <w:tr w:rsidR="002674D5" w14:paraId="7907773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lang w:val="en-US"/>
            </w:rPr>
            <w:alias w:val="Auteur"/>
            <w:tag w:val=""/>
            <w:id w:val="1534539408"/>
            <w:placeholder>
              <w:docPart w:val="EEC2C3E0A9E16D47B562B2C3AD69573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90E0588" w14:textId="34C24923" w:rsidR="002674D5" w:rsidRPr="004222A9" w:rsidRDefault="002674D5">
              <w:pPr>
                <w:pStyle w:val="En-tte"/>
                <w:jc w:val="right"/>
                <w:rPr>
                  <w:caps/>
                  <w:color w:val="000000" w:themeColor="text1"/>
                  <w:lang w:val="en-US"/>
                </w:rPr>
              </w:pPr>
              <w:r w:rsidRPr="004222A9">
                <w:rPr>
                  <w:caps/>
                  <w:color w:val="000000" w:themeColor="text1"/>
                  <w:lang w:val="en-US"/>
                </w:rPr>
                <w:t>Ayoub</w:t>
              </w:r>
              <w:r w:rsidR="004222A9">
                <w:rPr>
                  <w:caps/>
                  <w:color w:val="000000" w:themeColor="text1"/>
                  <w:lang w:val="en-US"/>
                </w:rPr>
                <w:t>.b</w:t>
              </w:r>
              <w:r w:rsidRPr="004222A9">
                <w:rPr>
                  <w:caps/>
                  <w:color w:val="000000" w:themeColor="text1"/>
                  <w:lang w:val="en-US"/>
                </w:rPr>
                <w:t xml:space="preserve"> python </w:t>
              </w:r>
              <w:r w:rsidR="004222A9" w:rsidRPr="004222A9">
                <w:rPr>
                  <w:caps/>
                  <w:color w:val="000000" w:themeColor="text1"/>
                  <w:lang w:val="en-US"/>
                </w:rPr>
                <w:t>AI Ba</w:t>
              </w:r>
              <w:r w:rsidR="004222A9">
                <w:rPr>
                  <w:caps/>
                  <w:color w:val="000000" w:themeColor="text1"/>
                  <w:lang w:val="en-US"/>
                </w:rPr>
                <w:t>chmek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9F72306" w14:textId="77777777" w:rsidR="002674D5" w:rsidRDefault="002674D5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37EDD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E766C1A" w14:textId="77777777" w:rsidR="002674D5" w:rsidRDefault="002674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6AD68" w14:textId="77777777" w:rsidR="005F2364" w:rsidRDefault="005F2364" w:rsidP="002674D5">
      <w:r>
        <w:separator/>
      </w:r>
    </w:p>
  </w:footnote>
  <w:footnote w:type="continuationSeparator" w:id="0">
    <w:p w14:paraId="5A9E47F3" w14:textId="77777777" w:rsidR="005F2364" w:rsidRDefault="005F2364" w:rsidP="00267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5149B" w14:textId="0E2C7A33" w:rsidR="00C649F0" w:rsidRDefault="00C649F0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5CD49F" wp14:editId="0F558C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8AD8" w14:textId="77777777" w:rsidR="00C649F0" w:rsidRDefault="00C649F0">
                            <w:pPr>
                              <w:pStyle w:val="En-tt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B37EDD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5CD49F" id="Grou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">
              <v:group id="Groupe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7C2E8AD8" w14:textId="77777777" w:rsidR="00C649F0" w:rsidRDefault="00C649F0">
                      <w:pPr>
                        <w:pStyle w:val="En-tte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B37EDD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AYOUB</w:t>
    </w:r>
    <w:r w:rsidR="009B6FC6">
      <w:rPr>
        <w:lang w:val="en-US"/>
      </w:rPr>
      <w:t>.B</w:t>
    </w:r>
    <w:r>
      <w:t xml:space="preserve"> </w:t>
    </w:r>
    <w:r w:rsidR="009B6FC6">
      <w:t xml:space="preserve">Régression Linéaire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977D9D"/>
    <w:multiLevelType w:val="hybridMultilevel"/>
    <w:tmpl w:val="31F26890"/>
    <w:lvl w:ilvl="0" w:tplc="428EA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3298E"/>
    <w:multiLevelType w:val="hybridMultilevel"/>
    <w:tmpl w:val="84F2DE68"/>
    <w:lvl w:ilvl="0" w:tplc="968619F8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63AD"/>
    <w:multiLevelType w:val="hybridMultilevel"/>
    <w:tmpl w:val="913E9F5A"/>
    <w:lvl w:ilvl="0" w:tplc="28D6EB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A56723"/>
    <w:multiLevelType w:val="hybridMultilevel"/>
    <w:tmpl w:val="42B219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B3ACB"/>
    <w:multiLevelType w:val="hybridMultilevel"/>
    <w:tmpl w:val="7BCA783C"/>
    <w:lvl w:ilvl="0" w:tplc="6DE0980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A2E0B"/>
    <w:multiLevelType w:val="multilevel"/>
    <w:tmpl w:val="1EE8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E0F66"/>
    <w:multiLevelType w:val="hybridMultilevel"/>
    <w:tmpl w:val="30688154"/>
    <w:lvl w:ilvl="0" w:tplc="0D0610E2">
      <w:start w:val="1"/>
      <w:numFmt w:val="decimal"/>
      <w:lvlText w:val="%1﷒"/>
      <w:lvlJc w:val="left"/>
      <w:pPr>
        <w:ind w:left="720" w:hanging="360"/>
      </w:pPr>
      <w:rPr>
        <w:rFonts w:ascii="Helvetica" w:hAnsi="Helvetic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A3544"/>
    <w:multiLevelType w:val="multilevel"/>
    <w:tmpl w:val="3E16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D5DEE"/>
    <w:multiLevelType w:val="hybridMultilevel"/>
    <w:tmpl w:val="FFDADC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058E4"/>
    <w:multiLevelType w:val="hybridMultilevel"/>
    <w:tmpl w:val="D50CDE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26C91"/>
    <w:multiLevelType w:val="multilevel"/>
    <w:tmpl w:val="85BC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6E5531"/>
    <w:multiLevelType w:val="multilevel"/>
    <w:tmpl w:val="088E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4F0C46"/>
    <w:multiLevelType w:val="multilevel"/>
    <w:tmpl w:val="206A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729E6"/>
    <w:multiLevelType w:val="hybridMultilevel"/>
    <w:tmpl w:val="720A4C36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6060B"/>
    <w:multiLevelType w:val="multilevel"/>
    <w:tmpl w:val="190C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13"/>
  </w:num>
  <w:num w:numId="10">
    <w:abstractNumId w:val="14"/>
  </w:num>
  <w:num w:numId="11">
    <w:abstractNumId w:val="10"/>
  </w:num>
  <w:num w:numId="12">
    <w:abstractNumId w:val="9"/>
  </w:num>
  <w:num w:numId="13">
    <w:abstractNumId w:val="17"/>
  </w:num>
  <w:num w:numId="14">
    <w:abstractNumId w:val="7"/>
  </w:num>
  <w:num w:numId="15">
    <w:abstractNumId w:val="15"/>
  </w:num>
  <w:num w:numId="16">
    <w:abstractNumId w:val="8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C63"/>
    <w:rsid w:val="000146E6"/>
    <w:rsid w:val="0003590F"/>
    <w:rsid w:val="00042B37"/>
    <w:rsid w:val="00181986"/>
    <w:rsid w:val="001D7F4A"/>
    <w:rsid w:val="0020603B"/>
    <w:rsid w:val="00221535"/>
    <w:rsid w:val="00232340"/>
    <w:rsid w:val="002674D5"/>
    <w:rsid w:val="00270A84"/>
    <w:rsid w:val="00286601"/>
    <w:rsid w:val="002B0C63"/>
    <w:rsid w:val="002B129A"/>
    <w:rsid w:val="00307CF2"/>
    <w:rsid w:val="00307DF3"/>
    <w:rsid w:val="003A2A4F"/>
    <w:rsid w:val="003D0709"/>
    <w:rsid w:val="004222A9"/>
    <w:rsid w:val="004D4BFC"/>
    <w:rsid w:val="004E14E0"/>
    <w:rsid w:val="004E6381"/>
    <w:rsid w:val="00534596"/>
    <w:rsid w:val="00556768"/>
    <w:rsid w:val="005954CD"/>
    <w:rsid w:val="005B61D1"/>
    <w:rsid w:val="005F2364"/>
    <w:rsid w:val="005F41C3"/>
    <w:rsid w:val="00704350"/>
    <w:rsid w:val="0074004A"/>
    <w:rsid w:val="00757C21"/>
    <w:rsid w:val="008000B0"/>
    <w:rsid w:val="0080214C"/>
    <w:rsid w:val="00814116"/>
    <w:rsid w:val="008A614E"/>
    <w:rsid w:val="00991181"/>
    <w:rsid w:val="009A7929"/>
    <w:rsid w:val="009B6FC6"/>
    <w:rsid w:val="00A227EC"/>
    <w:rsid w:val="00A61A51"/>
    <w:rsid w:val="00A76640"/>
    <w:rsid w:val="00A800F0"/>
    <w:rsid w:val="00AC5F4E"/>
    <w:rsid w:val="00AD749B"/>
    <w:rsid w:val="00B27F6C"/>
    <w:rsid w:val="00B37EDD"/>
    <w:rsid w:val="00B7123E"/>
    <w:rsid w:val="00B73F17"/>
    <w:rsid w:val="00B90E5C"/>
    <w:rsid w:val="00BE0BC0"/>
    <w:rsid w:val="00C32AF1"/>
    <w:rsid w:val="00C649F0"/>
    <w:rsid w:val="00C67A33"/>
    <w:rsid w:val="00C772F3"/>
    <w:rsid w:val="00CE02C5"/>
    <w:rsid w:val="00D047D2"/>
    <w:rsid w:val="00D447FD"/>
    <w:rsid w:val="00D610B8"/>
    <w:rsid w:val="00E47541"/>
    <w:rsid w:val="00E65680"/>
    <w:rsid w:val="00EF73C4"/>
    <w:rsid w:val="00F26CC1"/>
    <w:rsid w:val="00FA53DF"/>
    <w:rsid w:val="00FB5193"/>
    <w:rsid w:val="00FE7F77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E9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0B0"/>
    <w:rPr>
      <w:rFonts w:ascii="Times New Roman" w:hAnsi="Times New Roman" w:cs="Times New Roman"/>
      <w:lang w:eastAsia="fr-FR"/>
    </w:rPr>
  </w:style>
  <w:style w:type="paragraph" w:styleId="Titre2">
    <w:name w:val="heading 2"/>
    <w:basedOn w:val="Normal"/>
    <w:link w:val="Titre2Car"/>
    <w:uiPriority w:val="9"/>
    <w:qFormat/>
    <w:rsid w:val="002B0C6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7A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19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B0C63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B0C63"/>
    <w:rPr>
      <w:lang w:eastAsia="en-US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B0C63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2B0C63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74D5"/>
    <w:pPr>
      <w:spacing w:before="100" w:beforeAutospacing="1" w:after="100" w:afterAutospacing="1"/>
    </w:pPr>
  </w:style>
  <w:style w:type="character" w:customStyle="1" w:styleId="codeinline">
    <w:name w:val="codeinline"/>
    <w:basedOn w:val="Policepardfaut"/>
    <w:rsid w:val="002674D5"/>
  </w:style>
  <w:style w:type="paragraph" w:styleId="En-tte">
    <w:name w:val="header"/>
    <w:basedOn w:val="Normal"/>
    <w:link w:val="En-tteCar"/>
    <w:uiPriority w:val="99"/>
    <w:unhideWhenUsed/>
    <w:rsid w:val="002674D5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2674D5"/>
  </w:style>
  <w:style w:type="paragraph" w:styleId="Pieddepage">
    <w:name w:val="footer"/>
    <w:basedOn w:val="Normal"/>
    <w:link w:val="PieddepageCar"/>
    <w:uiPriority w:val="99"/>
    <w:unhideWhenUsed/>
    <w:rsid w:val="002674D5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674D5"/>
  </w:style>
  <w:style w:type="character" w:customStyle="1" w:styleId="mi">
    <w:name w:val="mi"/>
    <w:basedOn w:val="Policepardfaut"/>
    <w:rsid w:val="00B73F17"/>
  </w:style>
  <w:style w:type="character" w:customStyle="1" w:styleId="mjxassistivemathml">
    <w:name w:val="mjx_assistive_mathml"/>
    <w:basedOn w:val="Policepardfaut"/>
    <w:rsid w:val="00B73F17"/>
  </w:style>
  <w:style w:type="character" w:styleId="Lienhypertexte">
    <w:name w:val="Hyperlink"/>
    <w:basedOn w:val="Policepardfaut"/>
    <w:uiPriority w:val="99"/>
    <w:semiHidden/>
    <w:unhideWhenUsed/>
    <w:rsid w:val="00B73F1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B7123E"/>
    <w:rPr>
      <w:b/>
      <w:bCs/>
    </w:rPr>
  </w:style>
  <w:style w:type="character" w:customStyle="1" w:styleId="mn">
    <w:name w:val="mn"/>
    <w:basedOn w:val="Policepardfaut"/>
    <w:rsid w:val="00B7123E"/>
  </w:style>
  <w:style w:type="character" w:customStyle="1" w:styleId="mo">
    <w:name w:val="mo"/>
    <w:basedOn w:val="Policepardfaut"/>
    <w:rsid w:val="00B7123E"/>
  </w:style>
  <w:style w:type="character" w:styleId="Accentuationintense">
    <w:name w:val="Intense Emphasis"/>
    <w:basedOn w:val="Policepardfaut"/>
    <w:uiPriority w:val="21"/>
    <w:qFormat/>
    <w:rsid w:val="00BE0BC0"/>
    <w:rPr>
      <w:i/>
      <w:iCs/>
      <w:color w:val="5B9BD5" w:themeColor="accent1"/>
    </w:rPr>
  </w:style>
  <w:style w:type="character" w:styleId="Accentuation">
    <w:name w:val="Emphasis"/>
    <w:basedOn w:val="Policepardfaut"/>
    <w:uiPriority w:val="20"/>
    <w:qFormat/>
    <w:rsid w:val="008000B0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C67A33"/>
    <w:rPr>
      <w:rFonts w:asciiTheme="majorHAnsi" w:eastAsiaTheme="majorEastAsia" w:hAnsiTheme="majorHAnsi" w:cstheme="majorBidi"/>
      <w:color w:val="1F4D78" w:themeColor="accent1" w:themeShade="7F"/>
      <w:lang w:eastAsia="fr-FR"/>
    </w:rPr>
  </w:style>
  <w:style w:type="character" w:customStyle="1" w:styleId="mtext">
    <w:name w:val="mtext"/>
    <w:basedOn w:val="Policepardfaut"/>
    <w:rsid w:val="00C67A33"/>
  </w:style>
  <w:style w:type="paragraph" w:customStyle="1" w:styleId="hoveredcourseelement">
    <w:name w:val="hoveredcourseelement"/>
    <w:basedOn w:val="Normal"/>
    <w:rsid w:val="00FE7F77"/>
    <w:pPr>
      <w:spacing w:before="100" w:beforeAutospacing="1" w:after="100" w:afterAutospacing="1"/>
    </w:pPr>
  </w:style>
  <w:style w:type="character" w:customStyle="1" w:styleId="Titre4Car">
    <w:name w:val="Titre 4 Car"/>
    <w:basedOn w:val="Policepardfaut"/>
    <w:link w:val="Titre4"/>
    <w:uiPriority w:val="9"/>
    <w:semiHidden/>
    <w:rsid w:val="00181986"/>
    <w:rPr>
      <w:rFonts w:asciiTheme="majorHAnsi" w:eastAsiaTheme="majorEastAsia" w:hAnsiTheme="majorHAnsi" w:cstheme="majorBidi"/>
      <w:i/>
      <w:iCs/>
      <w:color w:val="2E74B5" w:themeColor="accent1" w:themeShade="BF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4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M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47FD"/>
    <w:rPr>
      <w:rFonts w:ascii="Courier New" w:eastAsia="Times New Roman" w:hAnsi="Courier New" w:cs="Courier New"/>
      <w:sz w:val="20"/>
      <w:szCs w:val="20"/>
      <w:lang w:val="fr-MA" w:eastAsia="fr-FR"/>
    </w:rPr>
  </w:style>
  <w:style w:type="character" w:customStyle="1" w:styleId="acekeyword">
    <w:name w:val="ace_keyword"/>
    <w:basedOn w:val="Policepardfaut"/>
    <w:rsid w:val="00D447FD"/>
  </w:style>
  <w:style w:type="character" w:customStyle="1" w:styleId="aceidentifier">
    <w:name w:val="ace_identifier"/>
    <w:basedOn w:val="Policepardfaut"/>
    <w:rsid w:val="00D447FD"/>
  </w:style>
  <w:style w:type="character" w:customStyle="1" w:styleId="aceparen">
    <w:name w:val="ace_paren"/>
    <w:basedOn w:val="Policepardfaut"/>
    <w:rsid w:val="00D447FD"/>
  </w:style>
  <w:style w:type="character" w:customStyle="1" w:styleId="acestring">
    <w:name w:val="ace_string"/>
    <w:basedOn w:val="Policepardfaut"/>
    <w:rsid w:val="00D447FD"/>
  </w:style>
  <w:style w:type="character" w:customStyle="1" w:styleId="aceconstant">
    <w:name w:val="ace_constant"/>
    <w:basedOn w:val="Policepardfaut"/>
    <w:rsid w:val="00D447FD"/>
  </w:style>
  <w:style w:type="character" w:styleId="CodeHTML">
    <w:name w:val="HTML Code"/>
    <w:basedOn w:val="Policepardfaut"/>
    <w:uiPriority w:val="99"/>
    <w:semiHidden/>
    <w:unhideWhenUsed/>
    <w:rsid w:val="00D44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415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8097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7858">
                      <w:marLeft w:val="15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91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45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7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9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3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282393">
                      <w:blockQuote w:val="1"/>
                      <w:marLeft w:val="150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3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8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8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0848">
                      <w:marLeft w:val="15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9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5E5"/>
          </w:divBdr>
        </w:div>
      </w:divsChild>
    </w:div>
    <w:div w:id="1431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2249">
          <w:blockQuote w:val="1"/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C2C3E0A9E16D47B562B2C3AD6957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25824F-E232-FE4E-9909-86BD0BC8204F}"/>
      </w:docPartPr>
      <w:docPartBody>
        <w:p w:rsidR="009C259B" w:rsidRDefault="004D2B16" w:rsidP="004D2B16">
          <w:pPr>
            <w:pStyle w:val="EEC2C3E0A9E16D47B562B2C3AD695738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Roboto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16"/>
    <w:rsid w:val="00130A89"/>
    <w:rsid w:val="003E074F"/>
    <w:rsid w:val="004C0645"/>
    <w:rsid w:val="004D2B16"/>
    <w:rsid w:val="004D74FD"/>
    <w:rsid w:val="007654A5"/>
    <w:rsid w:val="00807A27"/>
    <w:rsid w:val="009C259B"/>
    <w:rsid w:val="00A63085"/>
    <w:rsid w:val="00BC3C2B"/>
    <w:rsid w:val="00CA5A75"/>
    <w:rsid w:val="00E01F6B"/>
    <w:rsid w:val="00F3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EC2C3E0A9E16D47B562B2C3AD695738">
    <w:name w:val="EEC2C3E0A9E16D47B562B2C3AD695738"/>
    <w:rsid w:val="004D2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Énoncés des exercices</vt:lpstr>
      <vt:lpstr/>
      <vt:lpstr/>
      <vt:lpstr>        Définissez la problématique et ses données d'entraînement</vt:lpstr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Ayoub.b python AI Bachmek</dc:creator>
  <cp:keywords/>
  <dc:description/>
  <cp:lastModifiedBy>Microsoft Office User</cp:lastModifiedBy>
  <cp:revision>16</cp:revision>
  <dcterms:created xsi:type="dcterms:W3CDTF">2020-08-12T23:10:00Z</dcterms:created>
  <dcterms:modified xsi:type="dcterms:W3CDTF">2021-11-09T11:12:00Z</dcterms:modified>
</cp:coreProperties>
</file>